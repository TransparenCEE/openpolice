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494808731"/>
        <w:docPartObj>
          <w:docPartGallery w:val="Cover Pages"/>
          <w:docPartUnique/>
        </w:docPartObj>
      </w:sdtPr>
      <w:sdtEndPr>
        <w:rPr>
          <w:rFonts w:ascii="Times" w:hAnsi="Times" w:cs="Times"/>
          <w:noProof/>
          <w:sz w:val="28"/>
          <w:szCs w:val="28"/>
        </w:rPr>
      </w:sdtEndPr>
      <w:sdtContent>
        <w:p w14:paraId="209E55F3" w14:textId="77777777" w:rsidR="003A551E" w:rsidRPr="00CB20C4" w:rsidRDefault="003A551E" w:rsidP="003F6999">
          <w:pPr>
            <w:spacing w:after="0"/>
            <w:ind w:left="-993" w:firstLine="426"/>
            <w:rPr>
              <w:sz w:val="12"/>
            </w:rPr>
          </w:pPr>
        </w:p>
        <w:p w14:paraId="7554203E" w14:textId="77777777" w:rsidR="003A551E" w:rsidRPr="00CB20C4" w:rsidRDefault="000305F2" w:rsidP="003F6999">
          <w:pPr>
            <w:pBdr>
              <w:left w:val="single" w:sz="24" w:space="4" w:color="F67B5B" w:themeColor="text2" w:themeTint="66"/>
              <w:bottom w:val="single" w:sz="8" w:space="6" w:color="7C250D" w:themeColor="accent1" w:themeShade="BF"/>
            </w:pBdr>
            <w:spacing w:after="60"/>
            <w:ind w:left="-993"/>
            <w:rPr>
              <w:b/>
              <w:color w:val="7C250D" w:themeColor="accent1" w:themeShade="BF"/>
              <w:sz w:val="48"/>
              <w:szCs w:val="48"/>
            </w:rPr>
          </w:pPr>
          <w:sdt>
            <w:sdtPr>
              <w:rPr>
                <w:b/>
                <w:color w:val="7C250D" w:themeColor="accent1" w:themeShade="BF"/>
                <w:sz w:val="48"/>
                <w:szCs w:val="48"/>
              </w:rPr>
              <w:alias w:val="Заголовок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936103">
                <w:rPr>
                  <w:b/>
                  <w:color w:val="7C250D" w:themeColor="accent1" w:themeShade="BF"/>
                  <w:sz w:val="48"/>
                  <w:szCs w:val="48"/>
                </w:rPr>
                <w:t>Рекомендации к форматам раскрытия правоохранительной статистики</w:t>
              </w:r>
            </w:sdtContent>
          </w:sdt>
        </w:p>
        <w:sdt>
          <w:sdtPr>
            <w:rPr>
              <w:noProof/>
              <w:color w:val="7C250D" w:themeColor="accent1" w:themeShade="BF"/>
              <w:sz w:val="32"/>
              <w:szCs w:val="32"/>
            </w:rPr>
            <w:alias w:val="Подзаголовок"/>
            <w:tag w:val="Подзаголовок"/>
            <w:id w:val="30555238"/>
            <w:text/>
          </w:sdtPr>
          <w:sdtContent>
            <w:p w14:paraId="3765E9FA" w14:textId="77777777" w:rsidR="003A551E" w:rsidRPr="00B74B73" w:rsidRDefault="00867EA3" w:rsidP="003F6999">
              <w:pPr>
                <w:pBdr>
                  <w:left w:val="single" w:sz="24" w:space="4" w:color="F67B5B" w:themeColor="text2" w:themeTint="66"/>
                  <w:bottom w:val="single" w:sz="8" w:space="6" w:color="7C250D" w:themeColor="accent1" w:themeShade="BF"/>
                </w:pBdr>
                <w:ind w:left="-993" w:firstLine="426"/>
                <w:contextualSpacing/>
                <w:rPr>
                  <w:noProof/>
                  <w:color w:val="7C250D" w:themeColor="accent1" w:themeShade="BF"/>
                  <w:sz w:val="32"/>
                  <w:szCs w:val="32"/>
                </w:rPr>
              </w:pPr>
              <w:r w:rsidRPr="004C3D5B">
                <w:rPr>
                  <w:noProof/>
                  <w:color w:val="7C250D" w:themeColor="accent1" w:themeShade="BF"/>
                  <w:sz w:val="32"/>
                  <w:szCs w:val="32"/>
                </w:rPr>
                <w:t xml:space="preserve">Предложения некоммерческого партнерства “Информационная культура” для </w:t>
              </w:r>
              <w:r w:rsidR="00936103" w:rsidRPr="004C3D5B">
                <w:rPr>
                  <w:noProof/>
                  <w:color w:val="7C250D" w:themeColor="accent1" w:themeShade="BF"/>
                  <w:sz w:val="32"/>
                  <w:szCs w:val="32"/>
                </w:rPr>
                <w:t>МВД России по раскрытию правоохранительной статистики в форматах пригодных для повторного использования.</w:t>
              </w:r>
            </w:p>
          </w:sdtContent>
        </w:sdt>
        <w:p w14:paraId="5BCDF49C" w14:textId="7DC091DD" w:rsidR="003A551E" w:rsidRPr="00CB20C4" w:rsidRDefault="000305F2" w:rsidP="003F6999">
          <w:pPr>
            <w:pBdr>
              <w:left w:val="single" w:sz="24" w:space="4" w:color="F0B382" w:themeColor="accent2" w:themeTint="99"/>
            </w:pBdr>
            <w:spacing w:before="120" w:after="120"/>
            <w:ind w:left="-993" w:firstLine="426"/>
            <w:rPr>
              <w:noProof/>
              <w:color w:val="000000" w:themeColor="text1"/>
              <w:sz w:val="28"/>
            </w:rPr>
          </w:pPr>
          <w:sdt>
            <w:sdtPr>
              <w:rPr>
                <w:noProof/>
                <w:color w:val="000000" w:themeColor="text1"/>
                <w:sz w:val="28"/>
              </w:rPr>
              <w:alias w:val="Автор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E13BBB">
                <w:rPr>
                  <w:noProof/>
                  <w:color w:val="000000" w:themeColor="text1"/>
                  <w:sz w:val="28"/>
                </w:rPr>
                <w:t>Иван Бегтин</w:t>
              </w:r>
            </w:sdtContent>
          </w:sdt>
        </w:p>
        <w:p w14:paraId="072DE7E1" w14:textId="77777777" w:rsidR="003A551E" w:rsidRPr="00CB20C4" w:rsidRDefault="003A551E" w:rsidP="003F6999">
          <w:pPr>
            <w:spacing w:before="4400" w:after="120"/>
            <w:ind w:left="-993"/>
            <w:rPr>
              <w:b/>
              <w:caps/>
              <w:color w:val="7C250D" w:themeColor="accent1" w:themeShade="BF"/>
              <w:sz w:val="28"/>
            </w:rPr>
          </w:pPr>
          <w:r w:rsidRPr="00CB20C4">
            <w:rPr>
              <w:b/>
              <w:caps/>
              <w:color w:val="7C250D" w:themeColor="accent1" w:themeShade="BF"/>
              <w:sz w:val="28"/>
            </w:rPr>
            <w:t>Аннотация</w:t>
          </w:r>
        </w:p>
        <w:p w14:paraId="0725691A" w14:textId="77777777" w:rsidR="003A551E" w:rsidRPr="00CB20C4" w:rsidRDefault="000305F2" w:rsidP="003F6999">
          <w:pPr>
            <w:pBdr>
              <w:left w:val="single" w:sz="24" w:space="4" w:color="F67B5B" w:themeColor="text2" w:themeTint="66"/>
            </w:pBdr>
            <w:ind w:left="-993" w:firstLine="426"/>
            <w:contextualSpacing/>
            <w:rPr>
              <w:color w:val="000000" w:themeColor="text1"/>
              <w:sz w:val="28"/>
            </w:rPr>
          </w:pPr>
          <w:sdt>
            <w:sdtPr>
              <w:rPr>
                <w:color w:val="000000" w:themeColor="text1"/>
                <w:sz w:val="28"/>
              </w:rPr>
              <w:alias w:val="Аннотация"/>
              <w:id w:val="1556273158"/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867EA3" w:rsidRPr="004C3D5B">
                <w:rPr>
                  <w:color w:val="000000" w:themeColor="text1"/>
                  <w:sz w:val="28"/>
                </w:rPr>
                <w:t xml:space="preserve">Данный документ обобщает предложения НП “Информационная культура” для органов </w:t>
              </w:r>
              <w:r w:rsidR="00936103" w:rsidRPr="004C3D5B">
                <w:rPr>
                  <w:color w:val="000000" w:themeColor="text1"/>
                  <w:sz w:val="28"/>
                </w:rPr>
                <w:t>МВД России по публикации форматов правоохранительной статистики.</w:t>
              </w:r>
            </w:sdtContent>
          </w:sdt>
        </w:p>
        <w:p w14:paraId="413DAD10" w14:textId="77777777" w:rsidR="003A551E" w:rsidRPr="00CB20C4" w:rsidRDefault="003A551E" w:rsidP="003F6999">
          <w:pPr>
            <w:ind w:left="-993" w:firstLine="426"/>
          </w:pPr>
        </w:p>
        <w:p w14:paraId="76251580" w14:textId="77777777" w:rsidR="00255A43" w:rsidRPr="004C3D5B" w:rsidRDefault="00255A43" w:rsidP="00255A43">
          <w:pPr>
            <w:ind w:left="2127"/>
            <w:jc w:val="right"/>
          </w:pPr>
        </w:p>
        <w:p w14:paraId="07B6D5C6" w14:textId="77777777" w:rsidR="00255A43" w:rsidRPr="004C3D5B" w:rsidRDefault="00255A43" w:rsidP="00255A43">
          <w:pPr>
            <w:ind w:left="2127"/>
            <w:jc w:val="right"/>
          </w:pPr>
        </w:p>
        <w:p w14:paraId="0C33D397" w14:textId="77777777" w:rsidR="00141043" w:rsidRPr="004C3D5B" w:rsidRDefault="00141043" w:rsidP="00255A43">
          <w:pPr>
            <w:ind w:left="2127"/>
            <w:jc w:val="right"/>
          </w:pPr>
        </w:p>
        <w:p w14:paraId="3B490659" w14:textId="77777777" w:rsidR="00255A43" w:rsidRPr="004C3D5B" w:rsidRDefault="00255A43" w:rsidP="00255A43">
          <w:pPr>
            <w:ind w:left="2127"/>
            <w:jc w:val="right"/>
          </w:pPr>
        </w:p>
        <w:p w14:paraId="7B854A89" w14:textId="77777777" w:rsidR="00255A43" w:rsidRPr="004C3D5B" w:rsidRDefault="00255A43" w:rsidP="00255A43">
          <w:pPr>
            <w:ind w:left="2127"/>
            <w:jc w:val="right"/>
          </w:pPr>
        </w:p>
        <w:p w14:paraId="4389718A" w14:textId="77777777" w:rsidR="00255A43" w:rsidRPr="004C3D5B" w:rsidRDefault="00255A43" w:rsidP="00255A43">
          <w:pPr>
            <w:ind w:left="2127"/>
            <w:jc w:val="right"/>
          </w:pPr>
        </w:p>
        <w:p w14:paraId="0AD59A12" w14:textId="77777777" w:rsidR="00255A43" w:rsidRPr="00112877" w:rsidRDefault="00141043" w:rsidP="00141043">
          <w:pPr>
            <w:ind w:left="-993" w:firstLine="426"/>
            <w:jc w:val="right"/>
          </w:pPr>
          <w:r>
            <w:t xml:space="preserve">Версия </w:t>
          </w:r>
          <w:r w:rsidRPr="00112877">
            <w:t>0.03</w:t>
          </w:r>
        </w:p>
        <w:p w14:paraId="3F845D56" w14:textId="77777777" w:rsidR="00806CE9" w:rsidRPr="00CB20C4" w:rsidRDefault="004739BB" w:rsidP="00255A43">
          <w:pPr>
            <w:ind w:left="2127"/>
            <w:jc w:val="right"/>
            <w:rPr>
              <w:rFonts w:ascii="Times" w:hAnsi="Times" w:cs="Times"/>
              <w:noProof/>
              <w:sz w:val="28"/>
              <w:szCs w:val="28"/>
            </w:rPr>
          </w:pPr>
          <w:r w:rsidRPr="00112877">
            <w:t>Постоянная ссылка</w:t>
          </w:r>
          <w:r w:rsidR="00F7093C">
            <w:t xml:space="preserve"> на последнюю версию спецификации</w:t>
          </w:r>
          <w:r w:rsidRPr="00112877">
            <w:t xml:space="preserve">: </w:t>
          </w:r>
          <w:hyperlink r:id="rId10" w:history="1">
            <w:r w:rsidR="00255A43" w:rsidRPr="00D20C1A">
              <w:rPr>
                <w:rStyle w:val="ad"/>
                <w:lang w:val="en-US"/>
              </w:rPr>
              <w:t>https</w:t>
            </w:r>
            <w:r w:rsidR="00255A43" w:rsidRPr="00112877">
              <w:rPr>
                <w:rStyle w:val="ad"/>
              </w:rPr>
              <w:t>://</w:t>
            </w:r>
            <w:r w:rsidR="00255A43" w:rsidRPr="00D20C1A">
              <w:rPr>
                <w:rStyle w:val="ad"/>
                <w:lang w:val="en-US"/>
              </w:rPr>
              <w:t>github</w:t>
            </w:r>
            <w:r w:rsidR="00255A43" w:rsidRPr="00112877">
              <w:rPr>
                <w:rStyle w:val="ad"/>
              </w:rPr>
              <w:t>.</w:t>
            </w:r>
            <w:r w:rsidR="00255A43" w:rsidRPr="00D20C1A">
              <w:rPr>
                <w:rStyle w:val="ad"/>
                <w:lang w:val="en-US"/>
              </w:rPr>
              <w:t>com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infoculture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openpolice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tree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master</w:t>
            </w:r>
            <w:r w:rsidR="00255A43" w:rsidRPr="00112877">
              <w:rPr>
                <w:rStyle w:val="ad"/>
              </w:rPr>
              <w:t>/</w:t>
            </w:r>
            <w:r w:rsidR="00255A43" w:rsidRPr="00D20C1A">
              <w:rPr>
                <w:rStyle w:val="ad"/>
                <w:lang w:val="en-US"/>
              </w:rPr>
              <w:t>xmlschema</w:t>
            </w:r>
          </w:hyperlink>
        </w:p>
      </w:sdtContent>
    </w:sdt>
    <w:sdt>
      <w:sdtPr>
        <w:rPr>
          <w:caps w:val="0"/>
          <w:smallCaps/>
          <w:color w:val="auto"/>
          <w:spacing w:val="0"/>
          <w:sz w:val="20"/>
          <w:szCs w:val="20"/>
          <w:lang w:bidi="ar-SA"/>
        </w:rPr>
        <w:id w:val="2072222408"/>
        <w:docPartObj>
          <w:docPartGallery w:val="Table of Contents"/>
          <w:docPartUnique/>
        </w:docPartObj>
      </w:sdtPr>
      <w:sdtEndPr>
        <w:rPr>
          <w:b/>
          <w:bCs/>
          <w:smallCaps w:val="0"/>
          <w:noProof/>
          <w:sz w:val="22"/>
          <w:szCs w:val="22"/>
        </w:rPr>
      </w:sdtEndPr>
      <w:sdtContent>
        <w:p w14:paraId="53FD79F1" w14:textId="77777777" w:rsidR="003A551E" w:rsidRPr="00BC5C22" w:rsidRDefault="003A551E" w:rsidP="00936103">
          <w:pPr>
            <w:pStyle w:val="af5"/>
            <w:rPr>
              <w:rFonts w:ascii="Cambria" w:hAnsi="Cambria"/>
            </w:rPr>
          </w:pPr>
          <w:r w:rsidRPr="00BC5C22">
            <w:rPr>
              <w:rFonts w:ascii="Cambria" w:hAnsi="Cambria"/>
            </w:rPr>
            <w:t>Оглавление</w:t>
          </w:r>
        </w:p>
        <w:p w14:paraId="3E3BFA41" w14:textId="77777777" w:rsidR="005F58C8" w:rsidRDefault="0019200D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begin"/>
          </w:r>
          <w:r w:rsidR="003A551E" w:rsidRPr="00BC5C22">
            <w:rPr>
              <w:rFonts w:ascii="Cambria" w:hAnsi="Cambria"/>
            </w:rPr>
            <w:instrText>TOC \o "1-3" \h \z \u</w:instrText>
          </w:r>
          <w:r w:rsidRPr="00BC5C22">
            <w:rPr>
              <w:rFonts w:ascii="Cambria" w:hAnsi="Cambria" w:cstheme="minorHAnsi"/>
              <w:b w:val="0"/>
              <w:sz w:val="24"/>
              <w:szCs w:val="24"/>
            </w:rPr>
            <w:fldChar w:fldCharType="separate"/>
          </w:r>
          <w:hyperlink w:anchor="_Toc351032518" w:history="1">
            <w:r w:rsidR="005F58C8" w:rsidRPr="00B43146">
              <w:rPr>
                <w:rStyle w:val="ad"/>
                <w:noProof/>
              </w:rPr>
              <w:t>1.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Введение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_Toc351032518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3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1DFC5214" w14:textId="77777777" w:rsidR="005F58C8" w:rsidRDefault="000305F2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19" w:history="1">
            <w:r w:rsidR="005F58C8" w:rsidRPr="00B43146">
              <w:rPr>
                <w:rStyle w:val="ad"/>
                <w:noProof/>
              </w:rPr>
              <w:t>2.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Спецификация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_Toc351032519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73E58129" w14:textId="77777777" w:rsidR="005F58C8" w:rsidRDefault="000305F2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0" w:history="1">
            <w:r w:rsidR="005F58C8" w:rsidRPr="00B43146">
              <w:rPr>
                <w:rStyle w:val="ad"/>
                <w:noProof/>
              </w:rPr>
              <w:t>2.1.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Общие положения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_Toc351032520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4698EF11" w14:textId="77777777" w:rsidR="005F58C8" w:rsidRDefault="000305F2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1" w:history="1">
            <w:r w:rsidR="005F58C8" w:rsidRPr="00B43146">
              <w:rPr>
                <w:rStyle w:val="ad"/>
                <w:noProof/>
              </w:rPr>
              <w:t>2.2.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Подразделения (справочник)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_Toc351032521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74182BAD" w14:textId="77777777" w:rsidR="005F58C8" w:rsidRDefault="000305F2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2" w:history="1">
            <w:r w:rsidR="005F58C8" w:rsidRPr="00B43146">
              <w:rPr>
                <w:rStyle w:val="ad"/>
                <w:noProof/>
              </w:rPr>
              <w:t>2.3.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Индикаторы (справочник)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_Toc351032522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5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5E507725" w14:textId="77777777" w:rsidR="005F58C8" w:rsidRDefault="000305F2">
          <w:pPr>
            <w:pStyle w:val="21"/>
            <w:tabs>
              <w:tab w:val="left" w:pos="561"/>
              <w:tab w:val="right" w:leader="dot" w:pos="9344"/>
            </w:tabs>
            <w:rPr>
              <w:rFonts w:eastAsiaTheme="minorEastAsia" w:cstheme="minorBidi"/>
              <w:b w:val="0"/>
              <w:smallCaps w:val="0"/>
              <w:noProof/>
            </w:rPr>
          </w:pPr>
          <w:hyperlink w:anchor="_Toc351032523" w:history="1">
            <w:r w:rsidR="005F58C8" w:rsidRPr="00B43146">
              <w:rPr>
                <w:rStyle w:val="ad"/>
                <w:noProof/>
              </w:rPr>
              <w:t>2.4.</w:t>
            </w:r>
            <w:r w:rsidR="005F58C8">
              <w:rPr>
                <w:rFonts w:eastAsiaTheme="minorEastAsia" w:cstheme="minorBidi"/>
                <w:b w:val="0"/>
                <w:smallCaps w:val="0"/>
                <w:noProof/>
              </w:rPr>
              <w:tab/>
            </w:r>
            <w:r w:rsidR="005F58C8" w:rsidRPr="00B43146">
              <w:rPr>
                <w:rStyle w:val="ad"/>
                <w:noProof/>
              </w:rPr>
              <w:t>Значения индикаторов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_Toc351032523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6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4FF7A47A" w14:textId="77777777" w:rsidR="005F58C8" w:rsidRDefault="000305F2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4" w:history="1">
            <w:r w:rsidR="005F58C8" w:rsidRPr="00B43146">
              <w:rPr>
                <w:rStyle w:val="ad"/>
                <w:noProof/>
              </w:rPr>
              <w:t>3.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Рекомендации к публикации наборов данных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_Toc351032524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8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6A6DB495" w14:textId="77777777" w:rsidR="005F58C8" w:rsidRDefault="000305F2">
          <w:pPr>
            <w:pStyle w:val="1e"/>
            <w:tabs>
              <w:tab w:val="left" w:pos="390"/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5" w:history="1">
            <w:r w:rsidR="005F58C8" w:rsidRPr="00B43146">
              <w:rPr>
                <w:rStyle w:val="ad"/>
                <w:noProof/>
              </w:rPr>
              <w:t>4.</w:t>
            </w:r>
            <w:r w:rsidR="005F58C8">
              <w:rPr>
                <w:rFonts w:eastAsiaTheme="minorEastAsia" w:cstheme="minorBidi"/>
                <w:b w:val="0"/>
                <w:caps w:val="0"/>
                <w:noProof/>
                <w:u w:val="none"/>
              </w:rPr>
              <w:tab/>
            </w:r>
            <w:r w:rsidR="005F58C8" w:rsidRPr="00B43146">
              <w:rPr>
                <w:rStyle w:val="ad"/>
                <w:noProof/>
              </w:rPr>
              <w:t>Условия использования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_Toc351032525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9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0DB5B749" w14:textId="77777777" w:rsidR="005F58C8" w:rsidRDefault="000305F2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6" w:history="1">
            <w:r w:rsidR="005F58C8" w:rsidRPr="00B43146">
              <w:rPr>
                <w:rStyle w:val="ad"/>
                <w:noProof/>
              </w:rPr>
              <w:t xml:space="preserve">Приложение А. Схема </w:t>
            </w:r>
            <w:r w:rsidR="005F58C8" w:rsidRPr="00B43146">
              <w:rPr>
                <w:rStyle w:val="ad"/>
                <w:noProof/>
                <w:lang w:val="en-US"/>
              </w:rPr>
              <w:t>XSD</w:t>
            </w:r>
            <w:r w:rsidR="005F58C8" w:rsidRPr="00B43146">
              <w:rPr>
                <w:rStyle w:val="ad"/>
                <w:noProof/>
              </w:rPr>
              <w:t xml:space="preserve"> подразделений полиции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_Toc351032526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10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0F45285D" w14:textId="77777777" w:rsidR="005F58C8" w:rsidRDefault="000305F2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7" w:history="1">
            <w:r w:rsidR="005F58C8" w:rsidRPr="00B43146">
              <w:rPr>
                <w:rStyle w:val="ad"/>
                <w:noProof/>
              </w:rPr>
              <w:t xml:space="preserve">Приложение Б. Схема </w:t>
            </w:r>
            <w:r w:rsidR="005F58C8" w:rsidRPr="00B43146">
              <w:rPr>
                <w:rStyle w:val="ad"/>
                <w:noProof/>
                <w:lang w:val="en-US"/>
              </w:rPr>
              <w:t>XSD</w:t>
            </w:r>
            <w:r w:rsidR="005F58C8" w:rsidRPr="00B43146">
              <w:rPr>
                <w:rStyle w:val="ad"/>
                <w:noProof/>
              </w:rPr>
              <w:t xml:space="preserve"> Индикаторов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_Toc351032527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12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6B2A3E24" w14:textId="77777777" w:rsidR="005F58C8" w:rsidRDefault="000305F2">
          <w:pPr>
            <w:pStyle w:val="1e"/>
            <w:tabs>
              <w:tab w:val="right" w:leader="dot" w:pos="9344"/>
            </w:tabs>
            <w:rPr>
              <w:rFonts w:eastAsiaTheme="minorEastAsia" w:cstheme="minorBidi"/>
              <w:b w:val="0"/>
              <w:caps w:val="0"/>
              <w:noProof/>
              <w:u w:val="none"/>
            </w:rPr>
          </w:pPr>
          <w:hyperlink w:anchor="_Toc351032528" w:history="1">
            <w:r w:rsidR="005F58C8" w:rsidRPr="00B43146">
              <w:rPr>
                <w:rStyle w:val="ad"/>
                <w:noProof/>
              </w:rPr>
              <w:t xml:space="preserve">Приложение В. Схема </w:t>
            </w:r>
            <w:r w:rsidR="005F58C8" w:rsidRPr="00B43146">
              <w:rPr>
                <w:rStyle w:val="ad"/>
                <w:noProof/>
                <w:lang w:val="en-US"/>
              </w:rPr>
              <w:t>XSD</w:t>
            </w:r>
            <w:r w:rsidR="005F58C8" w:rsidRPr="00B43146">
              <w:rPr>
                <w:rStyle w:val="ad"/>
                <w:noProof/>
              </w:rPr>
              <w:t xml:space="preserve"> значений индикаторов</w:t>
            </w:r>
            <w:r w:rsidR="005F58C8">
              <w:rPr>
                <w:noProof/>
                <w:webHidden/>
              </w:rPr>
              <w:tab/>
            </w:r>
            <w:r w:rsidR="005F58C8">
              <w:rPr>
                <w:noProof/>
                <w:webHidden/>
              </w:rPr>
              <w:fldChar w:fldCharType="begin"/>
            </w:r>
            <w:r w:rsidR="005F58C8">
              <w:rPr>
                <w:noProof/>
                <w:webHidden/>
              </w:rPr>
              <w:instrText xml:space="preserve"> PAGEREF _Toc351032528 \h </w:instrText>
            </w:r>
            <w:r w:rsidR="005F58C8">
              <w:rPr>
                <w:noProof/>
                <w:webHidden/>
              </w:rPr>
            </w:r>
            <w:r w:rsidR="005F58C8">
              <w:rPr>
                <w:noProof/>
                <w:webHidden/>
              </w:rPr>
              <w:fldChar w:fldCharType="separate"/>
            </w:r>
            <w:r w:rsidR="005F58C8">
              <w:rPr>
                <w:noProof/>
                <w:webHidden/>
              </w:rPr>
              <w:t>14</w:t>
            </w:r>
            <w:r w:rsidR="005F58C8">
              <w:rPr>
                <w:noProof/>
                <w:webHidden/>
              </w:rPr>
              <w:fldChar w:fldCharType="end"/>
            </w:r>
          </w:hyperlink>
        </w:p>
        <w:p w14:paraId="4E9EDA6C" w14:textId="77777777" w:rsidR="00702937" w:rsidRPr="00CB20C4" w:rsidRDefault="0019200D" w:rsidP="003F6999">
          <w:pPr>
            <w:ind w:left="-993" w:firstLine="426"/>
            <w:rPr>
              <w:b/>
              <w:bCs/>
              <w:noProof/>
            </w:rPr>
          </w:pPr>
          <w:r w:rsidRPr="00BC5C22">
            <w:rPr>
              <w:rFonts w:ascii="Cambria" w:hAnsi="Cambria"/>
              <w:b/>
              <w:bCs/>
              <w:noProof/>
            </w:rPr>
            <w:fldChar w:fldCharType="end"/>
          </w:r>
        </w:p>
        <w:p w14:paraId="3F2E3814" w14:textId="77777777" w:rsidR="00702937" w:rsidRPr="00CB20C4" w:rsidRDefault="000305F2" w:rsidP="003F6999">
          <w:pPr>
            <w:ind w:left="-993" w:firstLine="426"/>
            <w:rPr>
              <w:b/>
              <w:bCs/>
              <w:noProof/>
            </w:rPr>
          </w:pPr>
        </w:p>
      </w:sdtContent>
    </w:sdt>
    <w:p w14:paraId="6B2A1EBF" w14:textId="77777777" w:rsidR="009A1B91" w:rsidRPr="009A1B91" w:rsidRDefault="00702937" w:rsidP="00936103">
      <w:pPr>
        <w:pStyle w:val="1"/>
      </w:pPr>
      <w:bookmarkStart w:id="0" w:name="_Toc312951137"/>
      <w:bookmarkStart w:id="1" w:name="_Toc205480053"/>
      <w:r w:rsidRPr="00CB20C4">
        <w:br w:type="page"/>
      </w:r>
      <w:bookmarkEnd w:id="0"/>
      <w:bookmarkEnd w:id="1"/>
    </w:p>
    <w:p w14:paraId="49EA6A2A" w14:textId="77777777" w:rsidR="00936103" w:rsidRPr="00936103" w:rsidRDefault="00936103" w:rsidP="00BA5DFF">
      <w:pPr>
        <w:pStyle w:val="1"/>
        <w:numPr>
          <w:ilvl w:val="0"/>
          <w:numId w:val="12"/>
        </w:numPr>
      </w:pPr>
      <w:bookmarkStart w:id="2" w:name="_Toc351032518"/>
      <w:r>
        <w:lastRenderedPageBreak/>
        <w:t>Введение</w:t>
      </w:r>
      <w:bookmarkEnd w:id="2"/>
    </w:p>
    <w:p w14:paraId="40F7B2F0" w14:textId="77777777" w:rsidR="00ED5043" w:rsidRPr="004C3D5B" w:rsidRDefault="00ED5043" w:rsidP="00ED5043">
      <w:pPr>
        <w:ind w:firstLine="360"/>
      </w:pPr>
      <w:r>
        <w:t>Публикация детальных статистических данных позволяет предоставить гражданам информацию об уровне преступности максимально локализованным образоми и дать им возможность для объективного принятия решения при перемене места жительства</w:t>
      </w:r>
      <w:r w:rsidRPr="004C3D5B">
        <w:t xml:space="preserve">, </w:t>
      </w:r>
      <w:r>
        <w:t>выбора места работы и места открытия бизнеса</w:t>
      </w:r>
      <w:r w:rsidRPr="004C3D5B">
        <w:t>.</w:t>
      </w:r>
    </w:p>
    <w:p w14:paraId="79986751" w14:textId="77777777" w:rsidR="00936103" w:rsidRDefault="00936103" w:rsidP="00ED5043">
      <w:pPr>
        <w:ind w:firstLine="360"/>
      </w:pPr>
      <w:r>
        <w:t>Данный документ охватывает вопросы форматов и рекомендаций по публикации открытых данных о правоохранительной статистике МВД России с детальностью до отделений полиции.</w:t>
      </w:r>
    </w:p>
    <w:p w14:paraId="66C08F3A" w14:textId="77777777" w:rsidR="004739BB" w:rsidRPr="004C3D5B" w:rsidRDefault="00ED5043" w:rsidP="00ED5043">
      <w:pPr>
        <w:ind w:firstLine="360"/>
      </w:pPr>
      <w:r>
        <w:t>Предлагаемые</w:t>
      </w:r>
      <w:r w:rsidR="00BC5C22">
        <w:t xml:space="preserve"> формат</w:t>
      </w:r>
      <w:r>
        <w:t>ы</w:t>
      </w:r>
      <w:r w:rsidR="00BC5C22">
        <w:t xml:space="preserve"> является наиболее простым</w:t>
      </w:r>
      <w:r>
        <w:t>и</w:t>
      </w:r>
      <w:r w:rsidR="00BC5C22">
        <w:t xml:space="preserve"> из возможных фор</w:t>
      </w:r>
      <w:r>
        <w:t>матов для публикации и охватываю</w:t>
      </w:r>
      <w:r w:rsidR="00BC5C22">
        <w:t xml:space="preserve">т только отделения полиции и периоды времени </w:t>
      </w:r>
      <w:r w:rsidR="009D7452">
        <w:t>с детальностью до одного</w:t>
      </w:r>
      <w:r w:rsidR="00BC5C22">
        <w:t xml:space="preserve"> месяца</w:t>
      </w:r>
      <w:r w:rsidR="00BC5C22" w:rsidRPr="004C3D5B">
        <w:t>.</w:t>
      </w:r>
    </w:p>
    <w:p w14:paraId="04438734" w14:textId="77777777" w:rsidR="00BA5DFF" w:rsidRDefault="00BA5DFF" w:rsidP="00BA5DFF">
      <w:pPr>
        <w:pStyle w:val="1"/>
        <w:jc w:val="left"/>
      </w:pPr>
      <w:r>
        <w:br w:type="page"/>
      </w:r>
    </w:p>
    <w:p w14:paraId="2DA69548" w14:textId="77777777" w:rsidR="00936103" w:rsidRPr="00936103" w:rsidRDefault="00936103" w:rsidP="00BA5DFF">
      <w:pPr>
        <w:pStyle w:val="1"/>
        <w:numPr>
          <w:ilvl w:val="0"/>
          <w:numId w:val="12"/>
        </w:numPr>
      </w:pPr>
      <w:bookmarkStart w:id="3" w:name="_Toc351032519"/>
      <w:r>
        <w:lastRenderedPageBreak/>
        <w:t>Спецификация</w:t>
      </w:r>
      <w:bookmarkEnd w:id="3"/>
    </w:p>
    <w:p w14:paraId="6AB9B841" w14:textId="77777777" w:rsidR="00936103" w:rsidRPr="00936103" w:rsidRDefault="00936103" w:rsidP="00BA5DFF">
      <w:pPr>
        <w:pStyle w:val="2"/>
        <w:numPr>
          <w:ilvl w:val="1"/>
          <w:numId w:val="12"/>
        </w:numPr>
      </w:pPr>
      <w:bookmarkStart w:id="4" w:name="_Toc351032520"/>
      <w:r w:rsidRPr="00936103">
        <w:t>Общие положения</w:t>
      </w:r>
      <w:bookmarkEnd w:id="4"/>
    </w:p>
    <w:p w14:paraId="71DE924B" w14:textId="77777777" w:rsidR="00936103" w:rsidRDefault="00936103" w:rsidP="00936103">
      <w:pPr>
        <w:ind w:firstLine="360"/>
      </w:pPr>
      <w:r w:rsidRPr="00F02DB7">
        <w:t>В данной спецификации предлагается публи</w:t>
      </w:r>
      <w:r w:rsidR="004739BB">
        <w:t>ковать данные в наиболее простых</w:t>
      </w:r>
      <w:r w:rsidRPr="00F02DB7">
        <w:t xml:space="preserve"> и</w:t>
      </w:r>
      <w:r>
        <w:t> </w:t>
      </w:r>
      <w:r w:rsidR="004739BB">
        <w:t xml:space="preserve">легких </w:t>
      </w:r>
      <w:r w:rsidRPr="00F02DB7">
        <w:t>для публикации и п</w:t>
      </w:r>
      <w:r w:rsidR="004739BB">
        <w:t>овторного использования форматах</w:t>
      </w:r>
      <w:r w:rsidRPr="00F02DB7">
        <w:t xml:space="preserve">– </w:t>
      </w:r>
      <w:r>
        <w:rPr>
          <w:lang w:val="en-US"/>
        </w:rPr>
        <w:t>CSV</w:t>
      </w:r>
      <w:r w:rsidRPr="00F02DB7">
        <w:t xml:space="preserve"> (</w:t>
      </w:r>
      <w:r>
        <w:rPr>
          <w:lang w:val="en-US"/>
        </w:rPr>
        <w:t>comma</w:t>
      </w:r>
      <w:r w:rsidRPr="00F02DB7">
        <w:t>-</w:t>
      </w:r>
      <w:r>
        <w:rPr>
          <w:lang w:val="en-US"/>
        </w:rPr>
        <w:t>separated</w:t>
      </w:r>
      <w:r w:rsidR="001A58FE">
        <w:t xml:space="preserve"> </w:t>
      </w:r>
      <w:r>
        <w:rPr>
          <w:lang w:val="en-US"/>
        </w:rPr>
        <w:t>values</w:t>
      </w:r>
      <w:r w:rsidRPr="00F02DB7">
        <w:t>)</w:t>
      </w:r>
      <w:r w:rsidR="004739BB">
        <w:t xml:space="preserve"> и </w:t>
      </w:r>
      <w:r w:rsidR="004739BB">
        <w:rPr>
          <w:lang w:val="en-US"/>
        </w:rPr>
        <w:t>XML</w:t>
      </w:r>
      <w:r w:rsidRPr="00F02DB7">
        <w:t xml:space="preserve">. </w:t>
      </w:r>
    </w:p>
    <w:p w14:paraId="029F2AAE" w14:textId="77777777" w:rsidR="002F5E29" w:rsidRPr="00C4634B" w:rsidRDefault="002F5E29" w:rsidP="00936103">
      <w:pPr>
        <w:ind w:firstLine="360"/>
      </w:pPr>
      <w:r>
        <w:t>Общие требования к форматам</w:t>
      </w:r>
      <w:r>
        <w:rPr>
          <w:lang w:val="en-US"/>
        </w:rPr>
        <w:t>:</w:t>
      </w:r>
    </w:p>
    <w:p w14:paraId="2F350A30" w14:textId="77777777" w:rsidR="002F5E29" w:rsidRPr="004C3D5B" w:rsidRDefault="002F5E29" w:rsidP="002F5E29">
      <w:pPr>
        <w:pStyle w:val="afd"/>
        <w:numPr>
          <w:ilvl w:val="0"/>
          <w:numId w:val="9"/>
        </w:numPr>
      </w:pPr>
      <w:r>
        <w:t xml:space="preserve">данные должны публиковаться в кодировке </w:t>
      </w:r>
      <w:r w:rsidRPr="002F5E29">
        <w:rPr>
          <w:lang w:val="en-US"/>
        </w:rPr>
        <w:t>UTF</w:t>
      </w:r>
      <w:r w:rsidRPr="004C3D5B">
        <w:t>-8;</w:t>
      </w:r>
    </w:p>
    <w:p w14:paraId="20D49707" w14:textId="77777777" w:rsidR="002F5E29" w:rsidRPr="004C3D5B" w:rsidRDefault="002F5E29" w:rsidP="002F5E29">
      <w:pPr>
        <w:pStyle w:val="afd"/>
        <w:numPr>
          <w:ilvl w:val="0"/>
          <w:numId w:val="9"/>
        </w:numPr>
      </w:pPr>
      <w:r>
        <w:t>обновление данных должно производится ежемесячно</w:t>
      </w:r>
      <w:r w:rsidR="004739BB" w:rsidRPr="004C3D5B">
        <w:t>;</w:t>
      </w:r>
    </w:p>
    <w:p w14:paraId="16B2ABE1" w14:textId="77777777" w:rsidR="004739BB" w:rsidRPr="004C3D5B" w:rsidRDefault="004739BB" w:rsidP="002F5E29">
      <w:pPr>
        <w:pStyle w:val="afd"/>
        <w:numPr>
          <w:ilvl w:val="0"/>
          <w:numId w:val="9"/>
        </w:numPr>
      </w:pPr>
      <w:r>
        <w:t xml:space="preserve">данные опубликованные в формате </w:t>
      </w:r>
      <w:r>
        <w:rPr>
          <w:lang w:val="en-US"/>
        </w:rPr>
        <w:t>XSD</w:t>
      </w:r>
      <w:r w:rsidRPr="004C3D5B">
        <w:t xml:space="preserve"> </w:t>
      </w:r>
      <w:r>
        <w:t xml:space="preserve">должны проходить валидацию </w:t>
      </w:r>
      <w:r w:rsidRPr="004C3D5B">
        <w:t xml:space="preserve">по </w:t>
      </w:r>
      <w:r>
        <w:t>предложенным</w:t>
      </w:r>
      <w:r w:rsidRPr="004C3D5B">
        <w:t xml:space="preserve"> </w:t>
      </w:r>
      <w:r>
        <w:rPr>
          <w:lang w:val="en-US"/>
        </w:rPr>
        <w:t>XSD</w:t>
      </w:r>
      <w:r w:rsidRPr="004C3D5B">
        <w:t xml:space="preserve"> </w:t>
      </w:r>
      <w:r>
        <w:t>схемам</w:t>
      </w:r>
      <w:r w:rsidRPr="004C3D5B">
        <w:t>.</w:t>
      </w:r>
    </w:p>
    <w:p w14:paraId="5F78A363" w14:textId="77777777" w:rsidR="00936103" w:rsidRDefault="00936103" w:rsidP="00BA5DFF">
      <w:pPr>
        <w:pStyle w:val="2"/>
        <w:numPr>
          <w:ilvl w:val="1"/>
          <w:numId w:val="12"/>
        </w:numPr>
      </w:pPr>
      <w:bookmarkStart w:id="5" w:name="_Toc351032521"/>
      <w:r>
        <w:t>Подразделения (справочник)</w:t>
      </w:r>
      <w:bookmarkEnd w:id="5"/>
    </w:p>
    <w:p w14:paraId="32210633" w14:textId="77777777" w:rsidR="00936103" w:rsidRPr="004C3D5B" w:rsidRDefault="00C4634B" w:rsidP="00C4634B">
      <w:pPr>
        <w:ind w:left="360"/>
      </w:pPr>
      <w:r>
        <w:t xml:space="preserve">Данные могут публиковаться в формате </w:t>
      </w:r>
      <w:r>
        <w:rPr>
          <w:lang w:val="en-US"/>
        </w:rPr>
        <w:t>CSV</w:t>
      </w:r>
      <w:r w:rsidRPr="004C3D5B">
        <w:t xml:space="preserve"> </w:t>
      </w:r>
      <w:r>
        <w:t xml:space="preserve">или </w:t>
      </w:r>
      <w:r>
        <w:rPr>
          <w:lang w:val="en-US"/>
        </w:rPr>
        <w:t>XML</w:t>
      </w:r>
      <w:r w:rsidRPr="004C3D5B">
        <w:t>.</w:t>
      </w:r>
    </w:p>
    <w:p w14:paraId="37F7A852" w14:textId="77777777" w:rsidR="00C4634B" w:rsidRPr="004C3D5B" w:rsidRDefault="00C4634B" w:rsidP="00936103">
      <w:pPr>
        <w:ind w:firstLine="348"/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</w:t>
      </w:r>
      <w:r w:rsidRPr="004C3D5B">
        <w:rPr>
          <w:b/>
        </w:rPr>
        <w:t>:</w:t>
      </w:r>
    </w:p>
    <w:p w14:paraId="33012ACE" w14:textId="77777777" w:rsidR="00936103" w:rsidRPr="00F02DB7" w:rsidRDefault="00936103" w:rsidP="00936103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="001A58FE">
        <w:t xml:space="preserve"> </w:t>
      </w:r>
      <w:r>
        <w:t>файла </w:t>
      </w:r>
      <w:r w:rsidRPr="0006755B">
        <w:rPr>
          <w:b/>
        </w:rPr>
        <w:t>divisions.csv</w:t>
      </w:r>
      <w:r w:rsidRPr="00294F3F">
        <w:t>)</w:t>
      </w:r>
      <w:r>
        <w:t xml:space="preserve"> с полями, разделенными через точку с запятой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 w:rsidR="00C4634B">
        <w:rPr>
          <w:b/>
        </w:rPr>
        <w:t>csv.</w:t>
      </w:r>
      <w:r w:rsidRPr="00F3158F">
        <w:rPr>
          <w:b/>
          <w:lang w:val="en-US"/>
        </w:rPr>
        <w:t>zip</w:t>
      </w:r>
      <w:r w:rsidRPr="00294F3F">
        <w:t>).</w:t>
      </w:r>
    </w:p>
    <w:p w14:paraId="4ED3F295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4723D945" w14:textId="77777777" w:rsidTr="00A211A7">
        <w:tc>
          <w:tcPr>
            <w:tcW w:w="943" w:type="pct"/>
          </w:tcPr>
          <w:p w14:paraId="340E1E7D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1CB46B84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508D7314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5D84B515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6095C621" w14:textId="77777777" w:rsidTr="00A211A7">
        <w:tc>
          <w:tcPr>
            <w:tcW w:w="943" w:type="pct"/>
          </w:tcPr>
          <w:p w14:paraId="4553027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1C922CE8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519" w:type="pct"/>
          </w:tcPr>
          <w:p w14:paraId="2ED1711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33EB2FCE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26E9A2FB" w14:textId="77777777" w:rsidTr="00A211A7">
        <w:tc>
          <w:tcPr>
            <w:tcW w:w="943" w:type="pct"/>
          </w:tcPr>
          <w:p w14:paraId="6CDEC71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398894CC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</w:p>
        </w:tc>
        <w:tc>
          <w:tcPr>
            <w:tcW w:w="1519" w:type="pct"/>
          </w:tcPr>
          <w:p w14:paraId="47C12F0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5936D08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 xml:space="preserve">Наименование подразделения полиции </w:t>
            </w:r>
          </w:p>
        </w:tc>
      </w:tr>
      <w:tr w:rsidR="00936103" w14:paraId="289F6828" w14:textId="77777777" w:rsidTr="00A211A7">
        <w:tc>
          <w:tcPr>
            <w:tcW w:w="943" w:type="pct"/>
          </w:tcPr>
          <w:p w14:paraId="6C1E40E9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5FAD20A8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orgtype</w:t>
            </w:r>
            <w:proofErr w:type="gramEnd"/>
          </w:p>
        </w:tc>
        <w:tc>
          <w:tcPr>
            <w:tcW w:w="1519" w:type="pct"/>
          </w:tcPr>
          <w:p w14:paraId="0FCAAA2C" w14:textId="77777777" w:rsidR="00936103" w:rsidRPr="00436366" w:rsidRDefault="00936103" w:rsidP="00A211A7"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CEF04FE" w14:textId="77777777" w:rsidR="00936103" w:rsidRPr="0006755B" w:rsidRDefault="00936103" w:rsidP="00A211A7">
            <w:r w:rsidRPr="00F02DB7">
              <w:t xml:space="preserve">Тип подразделения: 1 – </w:t>
            </w:r>
            <w:r>
              <w:t>орган внутренних дел</w:t>
            </w:r>
            <w:r w:rsidRPr="00F02DB7">
              <w:t xml:space="preserve">, </w:t>
            </w:r>
            <w:r>
              <w:t>2 – отдел ГИБДД</w:t>
            </w:r>
            <w:r w:rsidRPr="00F02DB7">
              <w:t xml:space="preserve">, </w:t>
            </w:r>
            <w:r>
              <w:t xml:space="preserve">3 – </w:t>
            </w:r>
            <w:r w:rsidRPr="0006755B">
              <w:t>Линейный отдел внутренних дел на транспорте</w:t>
            </w:r>
          </w:p>
        </w:tc>
      </w:tr>
      <w:tr w:rsidR="00936103" w14:paraId="42E13EAF" w14:textId="77777777" w:rsidTr="00A211A7">
        <w:tc>
          <w:tcPr>
            <w:tcW w:w="943" w:type="pct"/>
          </w:tcPr>
          <w:p w14:paraId="066B7EF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64F227DC" w14:textId="77777777" w:rsidR="00936103" w:rsidRPr="0006755B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address</w:t>
            </w:r>
            <w:proofErr w:type="gramEnd"/>
          </w:p>
        </w:tc>
        <w:tc>
          <w:tcPr>
            <w:tcW w:w="1519" w:type="pct"/>
          </w:tcPr>
          <w:p w14:paraId="38F01F3B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EEADB0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Адрес местонахождения подразделения полиции</w:t>
            </w:r>
          </w:p>
        </w:tc>
      </w:tr>
      <w:tr w:rsidR="00936103" w14:paraId="17EBA667" w14:textId="77777777" w:rsidTr="00A211A7">
        <w:tc>
          <w:tcPr>
            <w:tcW w:w="943" w:type="pct"/>
          </w:tcPr>
          <w:p w14:paraId="562EA0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3" w:type="pct"/>
          </w:tcPr>
          <w:p w14:paraId="55D9FC81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phone</w:t>
            </w:r>
            <w:proofErr w:type="gramEnd"/>
          </w:p>
        </w:tc>
        <w:tc>
          <w:tcPr>
            <w:tcW w:w="1519" w:type="pct"/>
          </w:tcPr>
          <w:p w14:paraId="26B8CC63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A85BE8B" w14:textId="77777777" w:rsidR="00936103" w:rsidRPr="00294F3F" w:rsidRDefault="00936103" w:rsidP="00A211A7">
            <w:pPr>
              <w:spacing w:after="200" w:line="276" w:lineRule="auto"/>
            </w:pPr>
            <w:r>
              <w:rPr>
                <w:lang w:val="en-US"/>
              </w:rPr>
              <w:t>Контактный телефон подразделения полиции</w:t>
            </w:r>
          </w:p>
        </w:tc>
      </w:tr>
      <w:tr w:rsidR="00936103" w14:paraId="69287406" w14:textId="77777777" w:rsidTr="00A211A7">
        <w:tc>
          <w:tcPr>
            <w:tcW w:w="943" w:type="pct"/>
          </w:tcPr>
          <w:p w14:paraId="465B70F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43" w:type="pct"/>
          </w:tcPr>
          <w:p w14:paraId="3D09B2BC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email</w:t>
            </w:r>
            <w:proofErr w:type="gramEnd"/>
          </w:p>
        </w:tc>
        <w:tc>
          <w:tcPr>
            <w:tcW w:w="1519" w:type="pct"/>
          </w:tcPr>
          <w:p w14:paraId="381AAB9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234A846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 xml:space="preserve">Адрес электронной почты подразделения </w:t>
            </w:r>
            <w:r w:rsidRPr="00294F3F">
              <w:rPr>
                <w:rFonts w:ascii="Cambria" w:hAnsi="Cambria"/>
              </w:rPr>
              <w:lastRenderedPageBreak/>
              <w:t>полиции</w:t>
            </w:r>
          </w:p>
        </w:tc>
      </w:tr>
      <w:tr w:rsidR="00936103" w14:paraId="7A4218D6" w14:textId="77777777" w:rsidTr="00A211A7">
        <w:tc>
          <w:tcPr>
            <w:tcW w:w="943" w:type="pct"/>
          </w:tcPr>
          <w:p w14:paraId="4FF7E7EA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43" w:type="pct"/>
          </w:tcPr>
          <w:p w14:paraId="7488DEC3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website</w:t>
            </w:r>
            <w:proofErr w:type="gramEnd"/>
          </w:p>
        </w:tc>
        <w:tc>
          <w:tcPr>
            <w:tcW w:w="1519" w:type="pct"/>
          </w:tcPr>
          <w:p w14:paraId="41D6C81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7C7E251" w14:textId="77777777" w:rsidR="00936103" w:rsidRPr="00F02DB7" w:rsidRDefault="00936103" w:rsidP="00A211A7">
            <w:r w:rsidRPr="00F02DB7">
              <w:t>Веб-сайт подразделения</w:t>
            </w:r>
            <w:r>
              <w:t xml:space="preserve"> полиции</w:t>
            </w:r>
            <w:r w:rsidRPr="00F02DB7">
              <w:t xml:space="preserve"> (если есть)</w:t>
            </w:r>
          </w:p>
        </w:tc>
      </w:tr>
      <w:tr w:rsidR="00936103" w14:paraId="1D893C46" w14:textId="77777777" w:rsidTr="00A211A7">
        <w:tc>
          <w:tcPr>
            <w:tcW w:w="943" w:type="pct"/>
          </w:tcPr>
          <w:p w14:paraId="54BFBAA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43" w:type="pct"/>
          </w:tcPr>
          <w:p w14:paraId="5A68B50B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okato</w:t>
            </w:r>
            <w:proofErr w:type="gramEnd"/>
          </w:p>
        </w:tc>
        <w:tc>
          <w:tcPr>
            <w:tcW w:w="1519" w:type="pct"/>
          </w:tcPr>
          <w:p w14:paraId="7DF6440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B9DBDDA" w14:textId="77777777" w:rsidR="00936103" w:rsidRPr="00294F3F" w:rsidRDefault="00936103" w:rsidP="00A211A7">
            <w:pPr>
              <w:spacing w:after="200" w:line="276" w:lineRule="auto"/>
              <w:rPr>
                <w:rFonts w:ascii="Cambria" w:hAnsi="Cambria"/>
              </w:rPr>
            </w:pPr>
            <w:r w:rsidRPr="00294F3F">
              <w:rPr>
                <w:rFonts w:ascii="Cambria" w:hAnsi="Cambria"/>
              </w:rPr>
              <w:t>Код ОКАТО местонахождения подразделения полиции</w:t>
            </w:r>
          </w:p>
        </w:tc>
      </w:tr>
      <w:tr w:rsidR="00936103" w14:paraId="48CEAEEE" w14:textId="77777777" w:rsidTr="00A211A7">
        <w:tc>
          <w:tcPr>
            <w:tcW w:w="943" w:type="pct"/>
          </w:tcPr>
          <w:p w14:paraId="34DA0872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43" w:type="pct"/>
          </w:tcPr>
          <w:p w14:paraId="2B82CE0A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oktmo</w:t>
            </w:r>
            <w:proofErr w:type="gramEnd"/>
          </w:p>
        </w:tc>
        <w:tc>
          <w:tcPr>
            <w:tcW w:w="1519" w:type="pct"/>
          </w:tcPr>
          <w:p w14:paraId="54271A3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B24AB5B" w14:textId="77777777" w:rsidR="00936103" w:rsidRPr="00F02DB7" w:rsidRDefault="00936103" w:rsidP="00A211A7">
            <w:r w:rsidRPr="00F02DB7">
              <w:t>Код местонахождения подразделения по общероссийскиому классификатору территорий муниципальных образований</w:t>
            </w:r>
          </w:p>
        </w:tc>
      </w:tr>
      <w:tr w:rsidR="00936103" w14:paraId="378A6A8A" w14:textId="77777777" w:rsidTr="00A211A7">
        <w:tc>
          <w:tcPr>
            <w:tcW w:w="943" w:type="pct"/>
          </w:tcPr>
          <w:p w14:paraId="3C19B774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43" w:type="pct"/>
          </w:tcPr>
          <w:p w14:paraId="419FB28F" w14:textId="77777777" w:rsidR="00936103" w:rsidRPr="0006755B" w:rsidRDefault="00936103" w:rsidP="00A211A7">
            <w:proofErr w:type="gramStart"/>
            <w:r>
              <w:rPr>
                <w:lang w:val="en-US"/>
              </w:rPr>
              <w:t>parent</w:t>
            </w:r>
            <w:proofErr w:type="gramEnd"/>
            <w:r>
              <w:rPr>
                <w:lang w:val="en-US"/>
              </w:rPr>
              <w:t>_id</w:t>
            </w:r>
          </w:p>
        </w:tc>
        <w:tc>
          <w:tcPr>
            <w:tcW w:w="1519" w:type="pct"/>
          </w:tcPr>
          <w:p w14:paraId="2691F47D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485D1F66" w14:textId="77777777" w:rsidR="00936103" w:rsidRPr="00F02DB7" w:rsidRDefault="00936103" w:rsidP="00A211A7">
            <w:r w:rsidRPr="00F02DB7">
              <w:t>Идентификатор подразделения</w:t>
            </w:r>
            <w:r>
              <w:t xml:space="preserve"> 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  <w:tr w:rsidR="00936103" w14:paraId="5ABAAA35" w14:textId="77777777" w:rsidTr="00A211A7">
        <w:tc>
          <w:tcPr>
            <w:tcW w:w="943" w:type="pct"/>
          </w:tcPr>
          <w:p w14:paraId="54260BD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43" w:type="pct"/>
          </w:tcPr>
          <w:p w14:paraId="52A143E5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parent</w:t>
            </w:r>
            <w:proofErr w:type="gramEnd"/>
            <w:r>
              <w:rPr>
                <w:lang w:val="en-US"/>
              </w:rPr>
              <w:t>_name</w:t>
            </w:r>
          </w:p>
        </w:tc>
        <w:tc>
          <w:tcPr>
            <w:tcW w:w="1519" w:type="pct"/>
          </w:tcPr>
          <w:p w14:paraId="0FB68DA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6964CA88" w14:textId="77777777" w:rsidR="00936103" w:rsidRPr="00F02DB7" w:rsidRDefault="00936103" w:rsidP="00A211A7">
            <w:r w:rsidRPr="00F02DB7">
              <w:t xml:space="preserve">Наименование подразделения </w:t>
            </w:r>
            <w:r>
              <w:t xml:space="preserve">полиции, </w:t>
            </w:r>
            <w:r w:rsidRPr="00F02DB7">
              <w:t xml:space="preserve"> которому подчиняется данное</w:t>
            </w:r>
            <w:r>
              <w:t xml:space="preserve"> подразделение</w:t>
            </w:r>
          </w:p>
        </w:tc>
      </w:tr>
    </w:tbl>
    <w:p w14:paraId="4620952F" w14:textId="77777777" w:rsidR="00936103" w:rsidRDefault="00936103" w:rsidP="00936103"/>
    <w:p w14:paraId="6B08156C" w14:textId="77777777" w:rsidR="00C4634B" w:rsidRPr="004C3D5B" w:rsidRDefault="00C4634B" w:rsidP="00C4634B">
      <w:pPr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XML</w:t>
      </w:r>
      <w:r w:rsidRPr="004C3D5B">
        <w:rPr>
          <w:b/>
        </w:rPr>
        <w:t>:</w:t>
      </w:r>
    </w:p>
    <w:p w14:paraId="302AB8E9" w14:textId="77777777" w:rsidR="00C4634B" w:rsidRDefault="00C4634B" w:rsidP="00C4634B">
      <w:pPr>
        <w:ind w:firstLine="348"/>
      </w:pPr>
      <w:r>
        <w:t xml:space="preserve">Данные по подразделениям должны публиковаться в формате </w:t>
      </w:r>
      <w:r>
        <w:rPr>
          <w:lang w:val="en-US"/>
        </w:rPr>
        <w:t>XML</w:t>
      </w:r>
      <w:r>
        <w:t xml:space="preserve"> (названиефайла </w:t>
      </w:r>
      <w:r w:rsidRPr="0006755B">
        <w:rPr>
          <w:b/>
        </w:rPr>
        <w:t>divisions.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>XSD</w:t>
      </w:r>
      <w:r w:rsidRPr="004C3D5B">
        <w:t xml:space="preserve">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 w:rsidRPr="00F3158F">
        <w:rPr>
          <w:b/>
          <w:lang w:val="en-US"/>
        </w:rPr>
        <w:t>divisions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7204930A" w14:textId="77777777" w:rsidR="00C4634B" w:rsidRPr="004C3D5B" w:rsidRDefault="00C4634B" w:rsidP="00C4634B">
      <w:proofErr w:type="gramStart"/>
      <w:r>
        <w:rPr>
          <w:lang w:val="en-US"/>
        </w:rPr>
        <w:t>XML</w:t>
      </w:r>
      <w:r w:rsidRPr="004C3D5B">
        <w:t xml:space="preserve"> </w:t>
      </w:r>
      <w:r>
        <w:t xml:space="preserve">схема описания подразделений полиции и примеры </w:t>
      </w:r>
      <w:r w:rsidR="004E724B">
        <w:t xml:space="preserve">приведены </w:t>
      </w:r>
      <w:r>
        <w:t>в Приложении А</w:t>
      </w:r>
      <w:r w:rsidRPr="004C3D5B">
        <w:t>.</w:t>
      </w:r>
      <w:proofErr w:type="gramEnd"/>
    </w:p>
    <w:p w14:paraId="3489E304" w14:textId="77777777" w:rsidR="00C4634B" w:rsidRDefault="00C4634B" w:rsidP="00936103"/>
    <w:p w14:paraId="28D6D803" w14:textId="77777777" w:rsidR="00936103" w:rsidRDefault="00936103" w:rsidP="00BA5DFF">
      <w:pPr>
        <w:pStyle w:val="2"/>
        <w:numPr>
          <w:ilvl w:val="1"/>
          <w:numId w:val="12"/>
        </w:numPr>
      </w:pPr>
      <w:bookmarkStart w:id="6" w:name="_Toc351032522"/>
      <w:r w:rsidRPr="00936103">
        <w:t>Индикаторы (справочник)</w:t>
      </w:r>
      <w:bookmarkEnd w:id="6"/>
    </w:p>
    <w:p w14:paraId="5529B079" w14:textId="77777777" w:rsidR="00C4634B" w:rsidRDefault="00C4634B" w:rsidP="00C4634B">
      <w:pPr>
        <w:pStyle w:val="afd"/>
        <w:ind w:left="360"/>
      </w:pPr>
    </w:p>
    <w:p w14:paraId="3B63F370" w14:textId="6CDA80A4" w:rsidR="00C4634B" w:rsidRDefault="000305F2" w:rsidP="00C4634B">
      <w:pPr>
        <w:pStyle w:val="afd"/>
        <w:ind w:left="360"/>
      </w:pPr>
      <w:r>
        <w:t xml:space="preserve"> </w:t>
      </w:r>
      <w:bookmarkStart w:id="7" w:name="_GoBack"/>
      <w:bookmarkEnd w:id="7"/>
    </w:p>
    <w:p w14:paraId="047EF598" w14:textId="77777777" w:rsidR="00C4634B" w:rsidRPr="004C3D5B" w:rsidRDefault="00C4634B" w:rsidP="00C4634B">
      <w:pPr>
        <w:pStyle w:val="afd"/>
        <w:ind w:left="360"/>
      </w:pPr>
      <w:r>
        <w:t xml:space="preserve">Данные могут публиковаться в формате </w:t>
      </w:r>
      <w:r w:rsidRPr="00C4634B">
        <w:rPr>
          <w:lang w:val="en-US"/>
        </w:rPr>
        <w:t>CSV</w:t>
      </w:r>
      <w:r w:rsidRPr="004C3D5B">
        <w:t xml:space="preserve"> </w:t>
      </w:r>
      <w:r>
        <w:t xml:space="preserve">или </w:t>
      </w:r>
      <w:r w:rsidRPr="00C4634B">
        <w:rPr>
          <w:lang w:val="en-US"/>
        </w:rPr>
        <w:t>XML</w:t>
      </w:r>
      <w:r w:rsidRPr="004C3D5B">
        <w:t>.</w:t>
      </w:r>
    </w:p>
    <w:p w14:paraId="15A07CE5" w14:textId="77777777" w:rsidR="00C4634B" w:rsidRDefault="00C4634B" w:rsidP="00C4634B">
      <w:pPr>
        <w:pStyle w:val="afd"/>
        <w:ind w:left="360"/>
        <w:rPr>
          <w:b/>
        </w:rPr>
      </w:pPr>
    </w:p>
    <w:p w14:paraId="48E42B44" w14:textId="77777777" w:rsidR="00936103" w:rsidRPr="004C3D5B" w:rsidRDefault="00C4634B" w:rsidP="00C4634B">
      <w:pPr>
        <w:pStyle w:val="afd"/>
        <w:ind w:left="360"/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</w:t>
      </w:r>
      <w:r w:rsidRPr="004C3D5B">
        <w:rPr>
          <w:b/>
        </w:rPr>
        <w:t>:</w:t>
      </w:r>
    </w:p>
    <w:p w14:paraId="745CB3E1" w14:textId="77777777" w:rsidR="00936103" w:rsidRPr="00F02DB7" w:rsidRDefault="00936103" w:rsidP="00936103">
      <w:pPr>
        <w:ind w:firstLine="348"/>
      </w:pPr>
      <w:r>
        <w:t xml:space="preserve">Перечень индикаторов должен публиковаться в формате </w:t>
      </w:r>
      <w:r>
        <w:rPr>
          <w:lang w:val="en-US"/>
        </w:rPr>
        <w:t>CSV</w:t>
      </w:r>
      <w:r>
        <w:t xml:space="preserve"> (название</w:t>
      </w:r>
      <w:r w:rsidR="00C80F2B">
        <w:t xml:space="preserve"> </w:t>
      </w:r>
      <w:r>
        <w:t xml:space="preserve">файла </w:t>
      </w:r>
      <w:r w:rsidRPr="0006755B">
        <w:rPr>
          <w:b/>
        </w:rPr>
        <w:t>indicators.csv</w:t>
      </w:r>
      <w:r>
        <w:rPr>
          <w:b/>
        </w:rPr>
        <w:t>)</w:t>
      </w:r>
      <w:r>
        <w:t xml:space="preserve"> с полями, разделенными через точку с запятой</w:t>
      </w:r>
      <w:r w:rsidRPr="00F02DB7">
        <w:t>.</w:t>
      </w:r>
    </w:p>
    <w:p w14:paraId="236DB953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05071C24" w14:textId="77777777" w:rsidTr="00A211A7">
        <w:tc>
          <w:tcPr>
            <w:tcW w:w="943" w:type="pct"/>
          </w:tcPr>
          <w:p w14:paraId="436B5EEC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lastRenderedPageBreak/>
              <w:t>N</w:t>
            </w:r>
          </w:p>
        </w:tc>
        <w:tc>
          <w:tcPr>
            <w:tcW w:w="943" w:type="pct"/>
          </w:tcPr>
          <w:p w14:paraId="09255F4D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79C5BF19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32410FC7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2938B51E" w14:textId="77777777" w:rsidTr="00A211A7">
        <w:tc>
          <w:tcPr>
            <w:tcW w:w="943" w:type="pct"/>
          </w:tcPr>
          <w:p w14:paraId="7CCF323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33C58CF2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id</w:t>
            </w:r>
            <w:proofErr w:type="gramEnd"/>
          </w:p>
        </w:tc>
        <w:tc>
          <w:tcPr>
            <w:tcW w:w="1519" w:type="pct"/>
          </w:tcPr>
          <w:p w14:paraId="3CBCDF3B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34CCA091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индикатора</w:t>
            </w:r>
          </w:p>
        </w:tc>
      </w:tr>
      <w:tr w:rsidR="00936103" w14:paraId="129C845A" w14:textId="77777777" w:rsidTr="00A211A7">
        <w:tc>
          <w:tcPr>
            <w:tcW w:w="943" w:type="pct"/>
          </w:tcPr>
          <w:p w14:paraId="7F88FC9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454F0BA4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name</w:t>
            </w:r>
            <w:proofErr w:type="gramEnd"/>
          </w:p>
        </w:tc>
        <w:tc>
          <w:tcPr>
            <w:tcW w:w="1519" w:type="pct"/>
          </w:tcPr>
          <w:p w14:paraId="047E63E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7FCA654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Наименование индикатора</w:t>
            </w:r>
          </w:p>
        </w:tc>
      </w:tr>
      <w:tr w:rsidR="00936103" w14:paraId="2DE9F8C9" w14:textId="77777777" w:rsidTr="00A211A7">
        <w:tc>
          <w:tcPr>
            <w:tcW w:w="943" w:type="pct"/>
          </w:tcPr>
          <w:p w14:paraId="198E3AA7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006CD6DD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description</w:t>
            </w:r>
            <w:proofErr w:type="gramEnd"/>
          </w:p>
        </w:tc>
        <w:tc>
          <w:tcPr>
            <w:tcW w:w="1519" w:type="pct"/>
          </w:tcPr>
          <w:p w14:paraId="6A7B869E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1FE84D4B" w14:textId="77777777" w:rsidR="00936103" w:rsidRPr="0006755B" w:rsidRDefault="00936103" w:rsidP="00A211A7">
            <w:r>
              <w:rPr>
                <w:lang w:val="en-US"/>
              </w:rPr>
              <w:t>Описание индикатора</w:t>
            </w:r>
          </w:p>
        </w:tc>
      </w:tr>
    </w:tbl>
    <w:p w14:paraId="03F9F5E3" w14:textId="77777777" w:rsidR="00936103" w:rsidRDefault="00936103" w:rsidP="00936103"/>
    <w:p w14:paraId="275AC827" w14:textId="77777777" w:rsidR="00936103" w:rsidRPr="00F02DB7" w:rsidRDefault="00936103" w:rsidP="00936103">
      <w:pPr>
        <w:ind w:firstLine="284"/>
      </w:pPr>
      <w:r>
        <w:t>Справочник должен включать следующие значения</w:t>
      </w:r>
      <w:r w:rsidRPr="00F02DB7">
        <w:t>:</w:t>
      </w:r>
    </w:p>
    <w:tbl>
      <w:tblPr>
        <w:tblStyle w:val="affc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118"/>
        <w:gridCol w:w="5347"/>
      </w:tblGrid>
      <w:tr w:rsidR="00A96B96" w14:paraId="31F90A5C" w14:textId="77777777" w:rsidTr="00A96B96">
        <w:tc>
          <w:tcPr>
            <w:tcW w:w="1101" w:type="dxa"/>
          </w:tcPr>
          <w:p w14:paraId="60BD4CF8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Уникальный идентикатор</w:t>
            </w:r>
          </w:p>
        </w:tc>
        <w:tc>
          <w:tcPr>
            <w:tcW w:w="3118" w:type="dxa"/>
          </w:tcPr>
          <w:p w14:paraId="593EA6E6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Наименование</w:t>
            </w:r>
          </w:p>
        </w:tc>
        <w:tc>
          <w:tcPr>
            <w:tcW w:w="5347" w:type="dxa"/>
          </w:tcPr>
          <w:p w14:paraId="5395B978" w14:textId="77777777" w:rsidR="00936103" w:rsidRPr="0010274E" w:rsidRDefault="00936103" w:rsidP="00A211A7">
            <w:pPr>
              <w:rPr>
                <w:b/>
                <w:lang w:val="en-US"/>
              </w:rPr>
            </w:pPr>
            <w:r w:rsidRPr="0010274E">
              <w:rPr>
                <w:b/>
                <w:lang w:val="en-US"/>
              </w:rPr>
              <w:t>Описание</w:t>
            </w:r>
          </w:p>
        </w:tc>
      </w:tr>
      <w:tr w:rsidR="00A96B96" w14:paraId="0697A507" w14:textId="77777777" w:rsidTr="00A96B96">
        <w:tc>
          <w:tcPr>
            <w:tcW w:w="1101" w:type="dxa"/>
          </w:tcPr>
          <w:p w14:paraId="3A0F3620" w14:textId="77777777" w:rsidR="00936103" w:rsidRPr="00125B00" w:rsidRDefault="001A58FE" w:rsidP="00A211A7">
            <w:r w:rsidRPr="00125B00">
              <w:t>1</w:t>
            </w:r>
          </w:p>
        </w:tc>
        <w:tc>
          <w:tcPr>
            <w:tcW w:w="3118" w:type="dxa"/>
          </w:tcPr>
          <w:p w14:paraId="749C4722" w14:textId="77777777" w:rsidR="00936103" w:rsidRPr="0010274E" w:rsidRDefault="00C45D03" w:rsidP="00A211A7">
            <w:r>
              <w:t xml:space="preserve">Убийство </w:t>
            </w:r>
            <w:r w:rsidRPr="00C45D03">
              <w:t>(ст. ст. 105 - 108 УК РФ)</w:t>
            </w:r>
          </w:p>
        </w:tc>
        <w:tc>
          <w:tcPr>
            <w:tcW w:w="5347" w:type="dxa"/>
          </w:tcPr>
          <w:p w14:paraId="2A61D791" w14:textId="77777777" w:rsidR="00936103" w:rsidRPr="00F02DB7" w:rsidRDefault="00B744C7" w:rsidP="00A211A7">
            <w:r>
              <w:t>На основе главы 16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7C5304CE" w14:textId="77777777" w:rsidTr="00A96B96">
        <w:tc>
          <w:tcPr>
            <w:tcW w:w="1101" w:type="dxa"/>
          </w:tcPr>
          <w:p w14:paraId="02A2BEBC" w14:textId="77777777" w:rsidR="00936103" w:rsidRPr="00125B00" w:rsidRDefault="001A58FE" w:rsidP="00A211A7">
            <w:r w:rsidRPr="00125B00">
              <w:t>2</w:t>
            </w:r>
          </w:p>
        </w:tc>
        <w:tc>
          <w:tcPr>
            <w:tcW w:w="3118" w:type="dxa"/>
          </w:tcPr>
          <w:p w14:paraId="387BE6D3" w14:textId="77777777" w:rsidR="00936103" w:rsidRPr="0010274E" w:rsidRDefault="00B744C7" w:rsidP="00A211A7">
            <w:r>
              <w:t>Причинение вреда здоровью, побои, истязание (ст. ст. 111 – 118 УК РФ)</w:t>
            </w:r>
          </w:p>
        </w:tc>
        <w:tc>
          <w:tcPr>
            <w:tcW w:w="5347" w:type="dxa"/>
          </w:tcPr>
          <w:p w14:paraId="0452ECCC" w14:textId="77777777" w:rsidR="00936103" w:rsidRPr="00F02DB7" w:rsidRDefault="00B744C7" w:rsidP="00A211A7">
            <w:r>
              <w:t>На основе главы 16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1EC68AEB" w14:textId="77777777" w:rsidTr="00A96B96">
        <w:tc>
          <w:tcPr>
            <w:tcW w:w="1101" w:type="dxa"/>
          </w:tcPr>
          <w:p w14:paraId="17EC439B" w14:textId="77777777" w:rsidR="00936103" w:rsidRPr="00B744C7" w:rsidRDefault="001A58FE" w:rsidP="00A211A7">
            <w:r w:rsidRPr="00B744C7">
              <w:t>3</w:t>
            </w:r>
          </w:p>
        </w:tc>
        <w:tc>
          <w:tcPr>
            <w:tcW w:w="3118" w:type="dxa"/>
          </w:tcPr>
          <w:p w14:paraId="5DEA5305" w14:textId="77777777" w:rsidR="00936103" w:rsidRPr="0010274E" w:rsidRDefault="00B744C7" w:rsidP="00A211A7">
            <w:r>
              <w:t>Другие преступления против жизни и здоровья</w:t>
            </w:r>
          </w:p>
        </w:tc>
        <w:tc>
          <w:tcPr>
            <w:tcW w:w="5347" w:type="dxa"/>
          </w:tcPr>
          <w:p w14:paraId="017FCC20" w14:textId="77777777" w:rsidR="00936103" w:rsidRPr="00F02DB7" w:rsidRDefault="00B744C7" w:rsidP="00A211A7">
            <w:r>
              <w:t>На основе главы 16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10A49B60" w14:textId="77777777" w:rsidTr="00A96B96">
        <w:tc>
          <w:tcPr>
            <w:tcW w:w="1101" w:type="dxa"/>
          </w:tcPr>
          <w:p w14:paraId="41CC220E" w14:textId="77777777" w:rsidR="00A96B96" w:rsidRPr="00B744C7" w:rsidRDefault="00A96B96" w:rsidP="00A211A7">
            <w:r w:rsidRPr="00B744C7">
              <w:t>4</w:t>
            </w:r>
          </w:p>
        </w:tc>
        <w:tc>
          <w:tcPr>
            <w:tcW w:w="3118" w:type="dxa"/>
          </w:tcPr>
          <w:p w14:paraId="4F433968" w14:textId="77777777" w:rsidR="00A96B96" w:rsidRPr="0010274E" w:rsidRDefault="00A96B96" w:rsidP="00A211A7">
            <w:r>
              <w:t>Преступления против свободы, чести и достоинства личности</w:t>
            </w:r>
          </w:p>
        </w:tc>
        <w:tc>
          <w:tcPr>
            <w:tcW w:w="5347" w:type="dxa"/>
          </w:tcPr>
          <w:p w14:paraId="60FE237F" w14:textId="77777777" w:rsidR="00A96B96" w:rsidRPr="00F02DB7" w:rsidRDefault="00A96B96" w:rsidP="00133EDA">
            <w:r>
              <w:t>На основе главы 17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509CB49B" w14:textId="77777777" w:rsidTr="00A96B96">
        <w:tc>
          <w:tcPr>
            <w:tcW w:w="1101" w:type="dxa"/>
          </w:tcPr>
          <w:p w14:paraId="15E97C5B" w14:textId="77777777" w:rsidR="00A96B96" w:rsidRPr="00B744C7" w:rsidRDefault="00A96B96" w:rsidP="00A211A7">
            <w:r w:rsidRPr="00B744C7">
              <w:t>5</w:t>
            </w:r>
          </w:p>
        </w:tc>
        <w:tc>
          <w:tcPr>
            <w:tcW w:w="3118" w:type="dxa"/>
          </w:tcPr>
          <w:p w14:paraId="395477AA" w14:textId="77777777" w:rsidR="00A96B96" w:rsidRPr="0010274E" w:rsidRDefault="00A96B96" w:rsidP="00A211A7">
            <w:r>
              <w:t>Изнасилование (ст. 131 УК РФ)</w:t>
            </w:r>
          </w:p>
        </w:tc>
        <w:tc>
          <w:tcPr>
            <w:tcW w:w="5347" w:type="dxa"/>
          </w:tcPr>
          <w:p w14:paraId="787F8EF8" w14:textId="77777777" w:rsidR="00A96B96" w:rsidRPr="00F02DB7" w:rsidRDefault="00A96B96" w:rsidP="00A211A7">
            <w:r>
              <w:t>На основе главы 18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4A74F362" w14:textId="77777777" w:rsidTr="00A96B96">
        <w:tc>
          <w:tcPr>
            <w:tcW w:w="1101" w:type="dxa"/>
          </w:tcPr>
          <w:p w14:paraId="26C98988" w14:textId="77777777" w:rsidR="00A96B96" w:rsidRPr="00B744C7" w:rsidRDefault="00A96B96" w:rsidP="00A211A7">
            <w:r w:rsidRPr="00B744C7">
              <w:t>6</w:t>
            </w:r>
          </w:p>
        </w:tc>
        <w:tc>
          <w:tcPr>
            <w:tcW w:w="3118" w:type="dxa"/>
          </w:tcPr>
          <w:p w14:paraId="1CADFD7A" w14:textId="77777777" w:rsidR="00A96B96" w:rsidRPr="0010274E" w:rsidRDefault="00A25AD1" w:rsidP="00A211A7">
            <w:r>
              <w:t xml:space="preserve">Другие преступления против </w:t>
            </w:r>
            <w:r w:rsidR="00D74DAC">
              <w:t xml:space="preserve">половой </w:t>
            </w:r>
            <w:r>
              <w:t>неприкосновенности и половой свободы личности</w:t>
            </w:r>
          </w:p>
        </w:tc>
        <w:tc>
          <w:tcPr>
            <w:tcW w:w="5347" w:type="dxa"/>
          </w:tcPr>
          <w:p w14:paraId="59E1E758" w14:textId="77777777" w:rsidR="00A96B96" w:rsidRPr="00F02DB7" w:rsidRDefault="00A25AD1" w:rsidP="00A25AD1">
            <w:r>
              <w:t>На основе главы 18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63BF78AE" w14:textId="77777777" w:rsidTr="00A96B96">
        <w:tc>
          <w:tcPr>
            <w:tcW w:w="1101" w:type="dxa"/>
          </w:tcPr>
          <w:p w14:paraId="03A9DD55" w14:textId="77777777" w:rsidR="00A96B96" w:rsidRPr="00B744C7" w:rsidRDefault="00A96B96" w:rsidP="00A211A7">
            <w:r w:rsidRPr="00B744C7">
              <w:t>7</w:t>
            </w:r>
          </w:p>
        </w:tc>
        <w:tc>
          <w:tcPr>
            <w:tcW w:w="3118" w:type="dxa"/>
          </w:tcPr>
          <w:p w14:paraId="269CBA7B" w14:textId="77777777" w:rsidR="00A96B96" w:rsidRPr="0010274E" w:rsidRDefault="00A25AD1" w:rsidP="00A211A7">
            <w:r>
              <w:t>Нарушение правил охраны труда</w:t>
            </w:r>
            <w:r w:rsidR="00D74DAC">
              <w:t xml:space="preserve"> (ст. 143 УК РФ)</w:t>
            </w:r>
          </w:p>
        </w:tc>
        <w:tc>
          <w:tcPr>
            <w:tcW w:w="5347" w:type="dxa"/>
          </w:tcPr>
          <w:p w14:paraId="65AAC7CA" w14:textId="77777777" w:rsidR="00A96B96" w:rsidRPr="00F02DB7" w:rsidRDefault="00A25AD1" w:rsidP="00A211A7">
            <w:r>
              <w:t>На основе главы 19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4E395486" w14:textId="77777777" w:rsidTr="00A96B96">
        <w:tc>
          <w:tcPr>
            <w:tcW w:w="1101" w:type="dxa"/>
          </w:tcPr>
          <w:p w14:paraId="4385A56B" w14:textId="77777777" w:rsidR="00A96B96" w:rsidRPr="00B744C7" w:rsidRDefault="00A96B96" w:rsidP="00A211A7">
            <w:r w:rsidRPr="00B744C7">
              <w:t>8</w:t>
            </w:r>
          </w:p>
        </w:tc>
        <w:tc>
          <w:tcPr>
            <w:tcW w:w="3118" w:type="dxa"/>
          </w:tcPr>
          <w:p w14:paraId="7927DD86" w14:textId="77777777" w:rsidR="00A96B96" w:rsidRPr="00F02DB7" w:rsidRDefault="00D74DAC" w:rsidP="00A211A7">
            <w:r>
              <w:t xml:space="preserve">Другие преступления против конституционных прав и свобод человека и </w:t>
            </w:r>
            <w:r>
              <w:lastRenderedPageBreak/>
              <w:t>гражданина</w:t>
            </w:r>
          </w:p>
        </w:tc>
        <w:tc>
          <w:tcPr>
            <w:tcW w:w="5347" w:type="dxa"/>
          </w:tcPr>
          <w:p w14:paraId="096A4DDA" w14:textId="77777777" w:rsidR="00A96B96" w:rsidRPr="00F02DB7" w:rsidRDefault="00D74DAC" w:rsidP="00A211A7">
            <w:r>
              <w:lastRenderedPageBreak/>
              <w:t xml:space="preserve">На основе главы 19 типовой формы № 2-Е «Отчёт о рассмотрении органами прокуратуры сообщений о преступлении». </w:t>
            </w:r>
            <w:r>
              <w:lastRenderedPageBreak/>
              <w:t>(Постановление Росстата от 15.02.2007 № 19)</w:t>
            </w:r>
          </w:p>
        </w:tc>
      </w:tr>
      <w:tr w:rsidR="00A96B96" w14:paraId="6487C09F" w14:textId="77777777" w:rsidTr="00A96B96">
        <w:tc>
          <w:tcPr>
            <w:tcW w:w="1101" w:type="dxa"/>
          </w:tcPr>
          <w:p w14:paraId="086C7897" w14:textId="77777777" w:rsidR="00A96B96" w:rsidRPr="00B744C7" w:rsidRDefault="00A96B96" w:rsidP="00A211A7">
            <w:r w:rsidRPr="00B744C7">
              <w:lastRenderedPageBreak/>
              <w:t>9</w:t>
            </w:r>
          </w:p>
        </w:tc>
        <w:tc>
          <w:tcPr>
            <w:tcW w:w="3118" w:type="dxa"/>
          </w:tcPr>
          <w:p w14:paraId="445AFF83" w14:textId="77777777" w:rsidR="00A96B96" w:rsidRPr="00F02DB7" w:rsidRDefault="00D74DAC" w:rsidP="00A211A7">
            <w:r>
              <w:t>Вовлечение несовершеннолетнего в совершение преступления и антиобщественных деяний (ст. ст. 150, 151 УК РФ)</w:t>
            </w:r>
          </w:p>
        </w:tc>
        <w:tc>
          <w:tcPr>
            <w:tcW w:w="5347" w:type="dxa"/>
          </w:tcPr>
          <w:p w14:paraId="72092971" w14:textId="77777777" w:rsidR="00A96B96" w:rsidRPr="00F02DB7" w:rsidRDefault="00D74DAC" w:rsidP="00D74DAC">
            <w:r>
              <w:t>На основе главы 20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54EEA44A" w14:textId="77777777" w:rsidTr="00A96B96">
        <w:tc>
          <w:tcPr>
            <w:tcW w:w="1101" w:type="dxa"/>
          </w:tcPr>
          <w:p w14:paraId="46F5753E" w14:textId="77777777" w:rsidR="00A96B96" w:rsidRPr="00B744C7" w:rsidRDefault="00A96B96" w:rsidP="00A211A7">
            <w:r w:rsidRPr="00B744C7">
              <w:t>10</w:t>
            </w:r>
          </w:p>
        </w:tc>
        <w:tc>
          <w:tcPr>
            <w:tcW w:w="3118" w:type="dxa"/>
          </w:tcPr>
          <w:p w14:paraId="519FB16D" w14:textId="77777777" w:rsidR="00A96B96" w:rsidRPr="00F02DB7" w:rsidRDefault="00D74DAC" w:rsidP="00A211A7">
            <w:r>
              <w:t>Другие преступления против семьи и несовершеннолетних</w:t>
            </w:r>
          </w:p>
        </w:tc>
        <w:tc>
          <w:tcPr>
            <w:tcW w:w="5347" w:type="dxa"/>
          </w:tcPr>
          <w:p w14:paraId="76667DA2" w14:textId="77777777" w:rsidR="00A96B96" w:rsidRPr="00F02DB7" w:rsidRDefault="00D74DAC" w:rsidP="00A211A7">
            <w:r>
              <w:t>На основе главы 20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A96B96" w14:paraId="4EBC379A" w14:textId="77777777" w:rsidTr="00A96B96">
        <w:tc>
          <w:tcPr>
            <w:tcW w:w="1101" w:type="dxa"/>
          </w:tcPr>
          <w:p w14:paraId="62218F36" w14:textId="77777777" w:rsidR="00A96B96" w:rsidRPr="00B744C7" w:rsidRDefault="00A96B96" w:rsidP="00133EDA">
            <w:r w:rsidRPr="00B744C7">
              <w:t>11</w:t>
            </w:r>
          </w:p>
        </w:tc>
        <w:tc>
          <w:tcPr>
            <w:tcW w:w="3118" w:type="dxa"/>
          </w:tcPr>
          <w:p w14:paraId="3C7FECC6" w14:textId="77777777" w:rsidR="00A96B96" w:rsidRPr="00F02DB7" w:rsidRDefault="00D74DAC" w:rsidP="00A211A7">
            <w:r>
              <w:t xml:space="preserve">Кража (ст. 158 УК РФ) </w:t>
            </w:r>
          </w:p>
        </w:tc>
        <w:tc>
          <w:tcPr>
            <w:tcW w:w="5347" w:type="dxa"/>
          </w:tcPr>
          <w:p w14:paraId="12AB3FD3" w14:textId="77777777" w:rsidR="00A96B96" w:rsidRPr="00F02DB7" w:rsidRDefault="00D74DAC" w:rsidP="00A211A7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48B7B8D1" w14:textId="77777777" w:rsidTr="00A96B96">
        <w:tc>
          <w:tcPr>
            <w:tcW w:w="1101" w:type="dxa"/>
          </w:tcPr>
          <w:p w14:paraId="25ADE065" w14:textId="77777777" w:rsidR="006010A7" w:rsidRPr="00B744C7" w:rsidRDefault="006010A7" w:rsidP="00133EDA">
            <w:r w:rsidRPr="00B744C7">
              <w:t>12</w:t>
            </w:r>
          </w:p>
        </w:tc>
        <w:tc>
          <w:tcPr>
            <w:tcW w:w="3118" w:type="dxa"/>
          </w:tcPr>
          <w:p w14:paraId="1A86472E" w14:textId="77777777" w:rsidR="006010A7" w:rsidRPr="00F02DB7" w:rsidRDefault="006010A7" w:rsidP="006010A7">
            <w:r>
              <w:t>Мошенничество</w:t>
            </w:r>
            <w:r w:rsidRPr="00D74DAC">
              <w:t>(ст. 159 УК РФ)</w:t>
            </w:r>
          </w:p>
        </w:tc>
        <w:tc>
          <w:tcPr>
            <w:tcW w:w="5347" w:type="dxa"/>
          </w:tcPr>
          <w:p w14:paraId="2C6563F0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5AAEA581" w14:textId="77777777" w:rsidTr="00A96B96">
        <w:tc>
          <w:tcPr>
            <w:tcW w:w="1101" w:type="dxa"/>
          </w:tcPr>
          <w:p w14:paraId="4B3A0078" w14:textId="77777777" w:rsidR="006010A7" w:rsidRPr="00B744C7" w:rsidRDefault="006010A7" w:rsidP="00133EDA">
            <w:r w:rsidRPr="00B744C7">
              <w:t>13</w:t>
            </w:r>
          </w:p>
        </w:tc>
        <w:tc>
          <w:tcPr>
            <w:tcW w:w="3118" w:type="dxa"/>
          </w:tcPr>
          <w:p w14:paraId="0B30CD92" w14:textId="77777777" w:rsidR="006010A7" w:rsidRPr="00F02DB7" w:rsidRDefault="006010A7" w:rsidP="006010A7">
            <w:r>
              <w:t>Присвоение или растрата (ст. 160 УК РФ)</w:t>
            </w:r>
          </w:p>
        </w:tc>
        <w:tc>
          <w:tcPr>
            <w:tcW w:w="5347" w:type="dxa"/>
          </w:tcPr>
          <w:p w14:paraId="6A4B0293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4C2FFFAF" w14:textId="77777777" w:rsidTr="00A96B96">
        <w:tc>
          <w:tcPr>
            <w:tcW w:w="1101" w:type="dxa"/>
          </w:tcPr>
          <w:p w14:paraId="79103979" w14:textId="77777777" w:rsidR="006010A7" w:rsidRPr="00B744C7" w:rsidRDefault="006010A7" w:rsidP="00133EDA">
            <w:r w:rsidRPr="00B744C7">
              <w:t>14</w:t>
            </w:r>
          </w:p>
        </w:tc>
        <w:tc>
          <w:tcPr>
            <w:tcW w:w="3118" w:type="dxa"/>
          </w:tcPr>
          <w:p w14:paraId="7E79E192" w14:textId="77777777" w:rsidR="006010A7" w:rsidRPr="00F02DB7" w:rsidRDefault="006010A7" w:rsidP="006010A7">
            <w:r>
              <w:t>Грабеж (ст. 161 УК РФ)</w:t>
            </w:r>
          </w:p>
        </w:tc>
        <w:tc>
          <w:tcPr>
            <w:tcW w:w="5347" w:type="dxa"/>
          </w:tcPr>
          <w:p w14:paraId="24CF9FBE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64890DE6" w14:textId="77777777" w:rsidTr="00A96B96">
        <w:tc>
          <w:tcPr>
            <w:tcW w:w="1101" w:type="dxa"/>
          </w:tcPr>
          <w:p w14:paraId="6870B73C" w14:textId="77777777" w:rsidR="006010A7" w:rsidRPr="00B744C7" w:rsidRDefault="006010A7" w:rsidP="00133EDA">
            <w:r w:rsidRPr="00B744C7">
              <w:t>15</w:t>
            </w:r>
          </w:p>
        </w:tc>
        <w:tc>
          <w:tcPr>
            <w:tcW w:w="3118" w:type="dxa"/>
          </w:tcPr>
          <w:p w14:paraId="473270C2" w14:textId="77777777" w:rsidR="006010A7" w:rsidRPr="00F02DB7" w:rsidRDefault="006010A7" w:rsidP="006010A7">
            <w:r>
              <w:t>Разбой (ст. 162 УК РФ)</w:t>
            </w:r>
          </w:p>
        </w:tc>
        <w:tc>
          <w:tcPr>
            <w:tcW w:w="5347" w:type="dxa"/>
          </w:tcPr>
          <w:p w14:paraId="751C94E5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1F785834" w14:textId="77777777" w:rsidTr="00A96B96">
        <w:tc>
          <w:tcPr>
            <w:tcW w:w="1101" w:type="dxa"/>
          </w:tcPr>
          <w:p w14:paraId="78E7225E" w14:textId="77777777" w:rsidR="006010A7" w:rsidRPr="00B744C7" w:rsidRDefault="006010A7" w:rsidP="00133EDA">
            <w:r w:rsidRPr="00B744C7">
              <w:t>16</w:t>
            </w:r>
          </w:p>
        </w:tc>
        <w:tc>
          <w:tcPr>
            <w:tcW w:w="3118" w:type="dxa"/>
          </w:tcPr>
          <w:p w14:paraId="561E6CFA" w14:textId="77777777" w:rsidR="006010A7" w:rsidRPr="00F02DB7" w:rsidRDefault="006010A7" w:rsidP="006010A7">
            <w:r>
              <w:t>Вымогательство (ст. 163 УК РФ)</w:t>
            </w:r>
          </w:p>
        </w:tc>
        <w:tc>
          <w:tcPr>
            <w:tcW w:w="5347" w:type="dxa"/>
          </w:tcPr>
          <w:p w14:paraId="6847A456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54FDDFE5" w14:textId="77777777" w:rsidTr="00A96B96">
        <w:tc>
          <w:tcPr>
            <w:tcW w:w="1101" w:type="dxa"/>
          </w:tcPr>
          <w:p w14:paraId="66DC7803" w14:textId="77777777" w:rsidR="006010A7" w:rsidRPr="00B744C7" w:rsidRDefault="006010A7" w:rsidP="00133EDA">
            <w:r w:rsidRPr="00B744C7">
              <w:t>17</w:t>
            </w:r>
          </w:p>
        </w:tc>
        <w:tc>
          <w:tcPr>
            <w:tcW w:w="3118" w:type="dxa"/>
          </w:tcPr>
          <w:p w14:paraId="32F502FA" w14:textId="77777777" w:rsidR="006010A7" w:rsidRPr="00F02DB7" w:rsidRDefault="006010A7" w:rsidP="00A211A7">
            <w:r>
              <w:t>Другие преступления против собственности</w:t>
            </w:r>
          </w:p>
        </w:tc>
        <w:tc>
          <w:tcPr>
            <w:tcW w:w="5347" w:type="dxa"/>
          </w:tcPr>
          <w:p w14:paraId="7C7FFC45" w14:textId="77777777" w:rsidR="006010A7" w:rsidRPr="00F02DB7" w:rsidRDefault="006010A7" w:rsidP="00133EDA">
            <w:r>
              <w:t>На основе главы 21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097E61D6" w14:textId="77777777" w:rsidTr="00A96B96">
        <w:tc>
          <w:tcPr>
            <w:tcW w:w="1101" w:type="dxa"/>
          </w:tcPr>
          <w:p w14:paraId="2A8345B6" w14:textId="77777777" w:rsidR="006010A7" w:rsidRPr="00B744C7" w:rsidRDefault="006010A7" w:rsidP="00133EDA">
            <w:r w:rsidRPr="00B744C7">
              <w:t>18</w:t>
            </w:r>
          </w:p>
        </w:tc>
        <w:tc>
          <w:tcPr>
            <w:tcW w:w="3118" w:type="dxa"/>
          </w:tcPr>
          <w:p w14:paraId="091611B7" w14:textId="77777777" w:rsidR="006010A7" w:rsidRPr="00F02DB7" w:rsidRDefault="006010A7" w:rsidP="00A211A7">
            <w:r>
              <w:t>Восприпятствование законной предпринимательской деятельности (ст. 169 УК РФ)</w:t>
            </w:r>
          </w:p>
        </w:tc>
        <w:tc>
          <w:tcPr>
            <w:tcW w:w="5347" w:type="dxa"/>
          </w:tcPr>
          <w:p w14:paraId="2EB24E9B" w14:textId="77777777" w:rsidR="006010A7" w:rsidRPr="00F02DB7" w:rsidRDefault="00133EDA" w:rsidP="00A211A7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6010A7" w14:paraId="4540DFC3" w14:textId="77777777" w:rsidTr="00A96B96">
        <w:tc>
          <w:tcPr>
            <w:tcW w:w="1101" w:type="dxa"/>
          </w:tcPr>
          <w:p w14:paraId="507BF3D5" w14:textId="77777777" w:rsidR="006010A7" w:rsidRPr="00B744C7" w:rsidRDefault="006010A7" w:rsidP="00133EDA">
            <w:r w:rsidRPr="00B744C7">
              <w:t>19</w:t>
            </w:r>
          </w:p>
        </w:tc>
        <w:tc>
          <w:tcPr>
            <w:tcW w:w="3118" w:type="dxa"/>
          </w:tcPr>
          <w:p w14:paraId="3E4608D9" w14:textId="77777777" w:rsidR="006010A7" w:rsidRPr="00F02DB7" w:rsidRDefault="006010A7" w:rsidP="00A211A7">
            <w:r>
              <w:t xml:space="preserve">Незаконные предпринимательство, </w:t>
            </w:r>
            <w:r>
              <w:lastRenderedPageBreak/>
              <w:t>банковская деятельность, лжепредпринимательство (ст. ст. 171, 172, 173 УК РФ)</w:t>
            </w:r>
          </w:p>
        </w:tc>
        <w:tc>
          <w:tcPr>
            <w:tcW w:w="5347" w:type="dxa"/>
          </w:tcPr>
          <w:p w14:paraId="1FCE37D6" w14:textId="77777777" w:rsidR="006010A7" w:rsidRPr="00F02DB7" w:rsidRDefault="00133EDA" w:rsidP="00A211A7">
            <w:r>
              <w:lastRenderedPageBreak/>
              <w:t xml:space="preserve">На основе главы 22 типовой формы № 2-Е «Отчёт о рассмотрении органами </w:t>
            </w:r>
            <w:r>
              <w:lastRenderedPageBreak/>
              <w:t>прокуратуры сообщений о преступлении». (Постановление Росстата от 15.02.2007 № 19)</w:t>
            </w:r>
          </w:p>
        </w:tc>
      </w:tr>
      <w:tr w:rsidR="00133EDA" w14:paraId="0109F2C5" w14:textId="77777777" w:rsidTr="00A96B96">
        <w:tc>
          <w:tcPr>
            <w:tcW w:w="1101" w:type="dxa"/>
          </w:tcPr>
          <w:p w14:paraId="64D51F91" w14:textId="77777777" w:rsidR="00133EDA" w:rsidRPr="00B744C7" w:rsidRDefault="00133EDA" w:rsidP="00133EDA">
            <w:r w:rsidRPr="00B744C7">
              <w:lastRenderedPageBreak/>
              <w:t>20</w:t>
            </w:r>
          </w:p>
        </w:tc>
        <w:tc>
          <w:tcPr>
            <w:tcW w:w="3118" w:type="dxa"/>
          </w:tcPr>
          <w:p w14:paraId="5F28F4CF" w14:textId="77777777" w:rsidR="00133EDA" w:rsidRPr="00F02DB7" w:rsidRDefault="00133EDA" w:rsidP="00A211A7">
            <w:r>
              <w:t>Легализация (отмывание) денежных средств или иного имущества, приобретённых другими лицами преступным путём, а также приобретённых лицом в результате совершения им преступления (ст. 174, 174.1 УК РФ)</w:t>
            </w:r>
          </w:p>
        </w:tc>
        <w:tc>
          <w:tcPr>
            <w:tcW w:w="5347" w:type="dxa"/>
          </w:tcPr>
          <w:p w14:paraId="4144A20F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4BEB7CB0" w14:textId="77777777" w:rsidTr="00A96B96">
        <w:tc>
          <w:tcPr>
            <w:tcW w:w="1101" w:type="dxa"/>
          </w:tcPr>
          <w:p w14:paraId="75B31075" w14:textId="77777777" w:rsidR="00133EDA" w:rsidRPr="00B744C7" w:rsidRDefault="00133EDA" w:rsidP="00133EDA">
            <w:r w:rsidRPr="00B744C7">
              <w:t>21</w:t>
            </w:r>
          </w:p>
        </w:tc>
        <w:tc>
          <w:tcPr>
            <w:tcW w:w="3118" w:type="dxa"/>
          </w:tcPr>
          <w:p w14:paraId="718B4EBD" w14:textId="77777777" w:rsidR="00133EDA" w:rsidRPr="00F02DB7" w:rsidRDefault="00133EDA" w:rsidP="00125B00">
            <w:r>
              <w:t>Незаконное получение кредита(ст. 176 УК РФ)</w:t>
            </w:r>
          </w:p>
        </w:tc>
        <w:tc>
          <w:tcPr>
            <w:tcW w:w="5347" w:type="dxa"/>
          </w:tcPr>
          <w:p w14:paraId="0858A62B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EE80456" w14:textId="77777777" w:rsidTr="00A96B96">
        <w:tc>
          <w:tcPr>
            <w:tcW w:w="1101" w:type="dxa"/>
          </w:tcPr>
          <w:p w14:paraId="241B4734" w14:textId="77777777" w:rsidR="00133EDA" w:rsidRPr="00B744C7" w:rsidRDefault="00133EDA" w:rsidP="00133EDA">
            <w:r w:rsidRPr="00B744C7">
              <w:t>22</w:t>
            </w:r>
          </w:p>
        </w:tc>
        <w:tc>
          <w:tcPr>
            <w:tcW w:w="3118" w:type="dxa"/>
          </w:tcPr>
          <w:p w14:paraId="45875282" w14:textId="77777777" w:rsidR="00133EDA" w:rsidRPr="00F02DB7" w:rsidRDefault="00133EDA" w:rsidP="00A211A7">
            <w:r>
              <w:t>Уклонение от уплаты таможенных платежей, взимаемых с организации или физического лица (ст. 194 УК РФ)</w:t>
            </w:r>
          </w:p>
        </w:tc>
        <w:tc>
          <w:tcPr>
            <w:tcW w:w="5347" w:type="dxa"/>
          </w:tcPr>
          <w:p w14:paraId="73751D0A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0F1DF5E" w14:textId="77777777" w:rsidTr="00A96B96">
        <w:tc>
          <w:tcPr>
            <w:tcW w:w="1101" w:type="dxa"/>
          </w:tcPr>
          <w:p w14:paraId="55FB533F" w14:textId="77777777" w:rsidR="00133EDA" w:rsidRPr="00B744C7" w:rsidRDefault="00133EDA" w:rsidP="00133EDA">
            <w:r w:rsidRPr="00B744C7">
              <w:t>23</w:t>
            </w:r>
          </w:p>
        </w:tc>
        <w:tc>
          <w:tcPr>
            <w:tcW w:w="3118" w:type="dxa"/>
          </w:tcPr>
          <w:p w14:paraId="25B58968" w14:textId="77777777" w:rsidR="00133EDA" w:rsidRPr="00F02DB7" w:rsidRDefault="00133EDA" w:rsidP="00133EDA">
            <w:r>
              <w:t>Фиктивное банкротство (ст. 197 УК РФ)</w:t>
            </w:r>
          </w:p>
        </w:tc>
        <w:tc>
          <w:tcPr>
            <w:tcW w:w="5347" w:type="dxa"/>
          </w:tcPr>
          <w:p w14:paraId="40651560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3E9406F" w14:textId="77777777" w:rsidTr="00A96B96">
        <w:tc>
          <w:tcPr>
            <w:tcW w:w="1101" w:type="dxa"/>
          </w:tcPr>
          <w:p w14:paraId="5A12C44E" w14:textId="77777777" w:rsidR="00133EDA" w:rsidRPr="00B744C7" w:rsidRDefault="00133EDA" w:rsidP="00133EDA">
            <w:r w:rsidRPr="00B744C7">
              <w:t>24</w:t>
            </w:r>
          </w:p>
        </w:tc>
        <w:tc>
          <w:tcPr>
            <w:tcW w:w="3118" w:type="dxa"/>
          </w:tcPr>
          <w:p w14:paraId="1D01D628" w14:textId="77777777" w:rsidR="00133EDA" w:rsidRPr="00F02DB7" w:rsidRDefault="00133EDA" w:rsidP="00133EDA">
            <w:r>
              <w:t>Уклонение от уплаты налогов (или) сборов с физического лица, уклонение от уплаты налогов (или) сборов с организации (ст. ст. 198, 199 УК РФ)</w:t>
            </w:r>
          </w:p>
        </w:tc>
        <w:tc>
          <w:tcPr>
            <w:tcW w:w="5347" w:type="dxa"/>
          </w:tcPr>
          <w:p w14:paraId="6A817819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3F258C1" w14:textId="77777777" w:rsidTr="00A96B96">
        <w:tc>
          <w:tcPr>
            <w:tcW w:w="1101" w:type="dxa"/>
          </w:tcPr>
          <w:p w14:paraId="2659A4A3" w14:textId="77777777" w:rsidR="00133EDA" w:rsidRPr="00D74DAC" w:rsidRDefault="00133EDA" w:rsidP="00133EDA">
            <w:r w:rsidRPr="00D74DAC">
              <w:t>25</w:t>
            </w:r>
          </w:p>
        </w:tc>
        <w:tc>
          <w:tcPr>
            <w:tcW w:w="3118" w:type="dxa"/>
          </w:tcPr>
          <w:p w14:paraId="580DD189" w14:textId="77777777" w:rsidR="00133EDA" w:rsidRPr="00F02DB7" w:rsidRDefault="00133EDA" w:rsidP="00A211A7">
            <w:r>
              <w:t>Другие преступления в сфере экономической деятельности</w:t>
            </w:r>
          </w:p>
        </w:tc>
        <w:tc>
          <w:tcPr>
            <w:tcW w:w="5347" w:type="dxa"/>
          </w:tcPr>
          <w:p w14:paraId="252C6A2F" w14:textId="77777777" w:rsidR="00133EDA" w:rsidRPr="00F02DB7" w:rsidRDefault="00133EDA" w:rsidP="00133EDA">
            <w:r>
              <w:t>На основе главы 22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E2378FF" w14:textId="77777777" w:rsidTr="00A96B96">
        <w:tc>
          <w:tcPr>
            <w:tcW w:w="1101" w:type="dxa"/>
          </w:tcPr>
          <w:p w14:paraId="7343A91F" w14:textId="77777777" w:rsidR="00133EDA" w:rsidRPr="00D74DAC" w:rsidRDefault="00133EDA" w:rsidP="00133EDA">
            <w:r w:rsidRPr="00D74DAC">
              <w:t>26</w:t>
            </w:r>
          </w:p>
        </w:tc>
        <w:tc>
          <w:tcPr>
            <w:tcW w:w="3118" w:type="dxa"/>
          </w:tcPr>
          <w:p w14:paraId="05BBEF45" w14:textId="77777777" w:rsidR="00133EDA" w:rsidRPr="00F02DB7" w:rsidRDefault="00133EDA" w:rsidP="00125B00">
            <w:pPr>
              <w:pStyle w:val="HTML0"/>
            </w:pPr>
            <w:r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Злоупотребление полномочиями(ст. 201 УК РФ)</w:t>
            </w:r>
          </w:p>
        </w:tc>
        <w:tc>
          <w:tcPr>
            <w:tcW w:w="5347" w:type="dxa"/>
          </w:tcPr>
          <w:p w14:paraId="15D6D7DA" w14:textId="77777777" w:rsidR="00133EDA" w:rsidRPr="00F02DB7" w:rsidRDefault="00133EDA" w:rsidP="004C44BC">
            <w:r>
              <w:t>На основе главы 2</w:t>
            </w:r>
            <w:r w:rsidR="004C44BC">
              <w:t>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2F5DAFB1" w14:textId="77777777" w:rsidTr="00A96B96">
        <w:tc>
          <w:tcPr>
            <w:tcW w:w="1101" w:type="dxa"/>
          </w:tcPr>
          <w:p w14:paraId="61E5AE52" w14:textId="77777777" w:rsidR="00133EDA" w:rsidRPr="00D74DAC" w:rsidRDefault="00133EDA" w:rsidP="00133EDA">
            <w:r w:rsidRPr="00D74DAC">
              <w:t>27</w:t>
            </w:r>
          </w:p>
        </w:tc>
        <w:tc>
          <w:tcPr>
            <w:tcW w:w="3118" w:type="dxa"/>
          </w:tcPr>
          <w:p w14:paraId="435D57FB" w14:textId="77777777" w:rsidR="00133EDA" w:rsidRPr="00F02DB7" w:rsidRDefault="00133EDA" w:rsidP="00A211A7">
            <w:r>
              <w:t xml:space="preserve">Коммерческий подкуп (ст. 204 УК РФ) </w:t>
            </w:r>
          </w:p>
        </w:tc>
        <w:tc>
          <w:tcPr>
            <w:tcW w:w="5347" w:type="dxa"/>
          </w:tcPr>
          <w:p w14:paraId="6F050A01" w14:textId="77777777" w:rsidR="00133EDA" w:rsidRPr="00F02DB7" w:rsidRDefault="00133EDA" w:rsidP="004C44BC">
            <w:r>
              <w:t>На основе главы 2</w:t>
            </w:r>
            <w:r w:rsidR="004C44BC">
              <w:t>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4EC65C5" w14:textId="77777777" w:rsidTr="00A96B96">
        <w:tc>
          <w:tcPr>
            <w:tcW w:w="1101" w:type="dxa"/>
          </w:tcPr>
          <w:p w14:paraId="3829DF5C" w14:textId="77777777" w:rsidR="00133EDA" w:rsidRPr="00D74DAC" w:rsidRDefault="00133EDA" w:rsidP="00133EDA">
            <w:r w:rsidRPr="00D74DAC">
              <w:t>28</w:t>
            </w:r>
          </w:p>
        </w:tc>
        <w:tc>
          <w:tcPr>
            <w:tcW w:w="3118" w:type="dxa"/>
          </w:tcPr>
          <w:p w14:paraId="396A9FE5" w14:textId="77777777" w:rsidR="00133EDA" w:rsidRPr="00F02DB7" w:rsidRDefault="004C44BC" w:rsidP="00A211A7">
            <w:r>
              <w:t xml:space="preserve">Другие преступления </w:t>
            </w:r>
            <w:r>
              <w:lastRenderedPageBreak/>
              <w:t>против интересов службы в коммерческих или иных оргнизациях</w:t>
            </w:r>
          </w:p>
        </w:tc>
        <w:tc>
          <w:tcPr>
            <w:tcW w:w="5347" w:type="dxa"/>
          </w:tcPr>
          <w:p w14:paraId="4A84D501" w14:textId="77777777" w:rsidR="00133EDA" w:rsidRPr="00F02DB7" w:rsidRDefault="00133EDA" w:rsidP="004C44BC">
            <w:r>
              <w:lastRenderedPageBreak/>
              <w:t xml:space="preserve">На основе главы </w:t>
            </w:r>
            <w:r w:rsidR="004C44BC">
              <w:t>23</w:t>
            </w:r>
            <w:r>
              <w:t xml:space="preserve"> типовой формы № 2-Е </w:t>
            </w:r>
            <w:r>
              <w:lastRenderedPageBreak/>
              <w:t>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53EE7A9" w14:textId="77777777" w:rsidTr="00A96B96">
        <w:tc>
          <w:tcPr>
            <w:tcW w:w="1101" w:type="dxa"/>
          </w:tcPr>
          <w:p w14:paraId="5C0931AC" w14:textId="77777777" w:rsidR="00133EDA" w:rsidRPr="00D74DAC" w:rsidRDefault="00133EDA" w:rsidP="00133EDA">
            <w:r w:rsidRPr="00D74DAC">
              <w:lastRenderedPageBreak/>
              <w:t>29</w:t>
            </w:r>
          </w:p>
        </w:tc>
        <w:tc>
          <w:tcPr>
            <w:tcW w:w="3118" w:type="dxa"/>
          </w:tcPr>
          <w:p w14:paraId="67C37E08" w14:textId="77777777" w:rsidR="00133EDA" w:rsidRPr="00F02DB7" w:rsidRDefault="004C44BC" w:rsidP="00125B00">
            <w:pPr>
              <w:pStyle w:val="HTML0"/>
            </w:pPr>
            <w:r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Бандитизм (ст. 209 УК РФ</w:t>
            </w:r>
            <w:r w:rsid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)</w:t>
            </w:r>
          </w:p>
        </w:tc>
        <w:tc>
          <w:tcPr>
            <w:tcW w:w="5347" w:type="dxa"/>
          </w:tcPr>
          <w:p w14:paraId="51C6DDFC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DEE87CC" w14:textId="77777777" w:rsidTr="00A96B96">
        <w:tc>
          <w:tcPr>
            <w:tcW w:w="1101" w:type="dxa"/>
          </w:tcPr>
          <w:p w14:paraId="694A1370" w14:textId="77777777" w:rsidR="00133EDA" w:rsidRPr="00D74DAC" w:rsidRDefault="00133EDA" w:rsidP="00133EDA">
            <w:r w:rsidRPr="00D74DAC">
              <w:t>30</w:t>
            </w:r>
          </w:p>
        </w:tc>
        <w:tc>
          <w:tcPr>
            <w:tcW w:w="3118" w:type="dxa"/>
          </w:tcPr>
          <w:p w14:paraId="59D88FBF" w14:textId="77777777" w:rsidR="00133EDA" w:rsidRPr="00125B00" w:rsidRDefault="00125B00" w:rsidP="00125B00">
            <w:pPr>
              <w:pStyle w:val="HTML0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Хулиганство </w:t>
            </w:r>
            <w:r w:rsidR="004C44BC"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(ст. 213 УК РФ)</w:t>
            </w:r>
          </w:p>
        </w:tc>
        <w:tc>
          <w:tcPr>
            <w:tcW w:w="5347" w:type="dxa"/>
          </w:tcPr>
          <w:p w14:paraId="640F66FB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0938A40" w14:textId="77777777" w:rsidTr="00A96B96">
        <w:tc>
          <w:tcPr>
            <w:tcW w:w="1101" w:type="dxa"/>
          </w:tcPr>
          <w:p w14:paraId="02DC6412" w14:textId="77777777" w:rsidR="00133EDA" w:rsidRPr="00125B00" w:rsidRDefault="00133EDA" w:rsidP="00133EDA">
            <w:r w:rsidRPr="00125B00">
              <w:t>31</w:t>
            </w:r>
          </w:p>
        </w:tc>
        <w:tc>
          <w:tcPr>
            <w:tcW w:w="3118" w:type="dxa"/>
          </w:tcPr>
          <w:p w14:paraId="5BF7BA8A" w14:textId="77777777" w:rsidR="00133EDA" w:rsidRPr="00F02DB7" w:rsidRDefault="00125B00" w:rsidP="00125B00">
            <w:pPr>
              <w:pStyle w:val="HTML0"/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Не</w:t>
            </w:r>
            <w:r w:rsidR="004C44BC" w:rsidRPr="00125B00">
              <w:rPr>
                <w:rFonts w:asciiTheme="minorHAnsi" w:eastAsiaTheme="minorEastAsia" w:hAnsiTheme="minorHAnsi" w:cstheme="minorBidi"/>
                <w:sz w:val="24"/>
                <w:szCs w:val="24"/>
              </w:rPr>
              <w:t>законные приобретение, передача, сбыт, хранение, перевозка или ношение оружия, его основных частей, боеприпасов, взрывчатых веществ и взрывных устройств(ст. 222 УК РФ)</w:t>
            </w:r>
          </w:p>
        </w:tc>
        <w:tc>
          <w:tcPr>
            <w:tcW w:w="5347" w:type="dxa"/>
          </w:tcPr>
          <w:p w14:paraId="49BC1C39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12AEFA01" w14:textId="77777777" w:rsidTr="00A96B96">
        <w:tc>
          <w:tcPr>
            <w:tcW w:w="1101" w:type="dxa"/>
          </w:tcPr>
          <w:p w14:paraId="472BA765" w14:textId="77777777" w:rsidR="00133EDA" w:rsidRPr="00125B00" w:rsidRDefault="00133EDA" w:rsidP="00133EDA">
            <w:r w:rsidRPr="00125B00">
              <w:t>32</w:t>
            </w:r>
          </w:p>
        </w:tc>
        <w:tc>
          <w:tcPr>
            <w:tcW w:w="3118" w:type="dxa"/>
          </w:tcPr>
          <w:p w14:paraId="70C1A7FA" w14:textId="77777777" w:rsidR="00133EDA" w:rsidRPr="00F02DB7" w:rsidRDefault="004C44BC" w:rsidP="004C44BC">
            <w:pPr>
              <w:tabs>
                <w:tab w:val="left" w:pos="2220"/>
              </w:tabs>
            </w:pPr>
            <w:r>
              <w:t>Другие преступления против общественной безопасности</w:t>
            </w:r>
          </w:p>
        </w:tc>
        <w:tc>
          <w:tcPr>
            <w:tcW w:w="5347" w:type="dxa"/>
          </w:tcPr>
          <w:p w14:paraId="50561D4D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24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2FF6574" w14:textId="77777777" w:rsidTr="00A96B96">
        <w:tc>
          <w:tcPr>
            <w:tcW w:w="1101" w:type="dxa"/>
          </w:tcPr>
          <w:p w14:paraId="5DB9A279" w14:textId="77777777" w:rsidR="00133EDA" w:rsidRPr="00125B00" w:rsidRDefault="00133EDA" w:rsidP="00133EDA">
            <w:r w:rsidRPr="00125B00">
              <w:t>33</w:t>
            </w:r>
          </w:p>
        </w:tc>
        <w:tc>
          <w:tcPr>
            <w:tcW w:w="3118" w:type="dxa"/>
          </w:tcPr>
          <w:p w14:paraId="359AD8F2" w14:textId="77777777" w:rsidR="00133EDA" w:rsidRPr="00F02DB7" w:rsidRDefault="004C44BC" w:rsidP="00587DAA">
            <w:r w:rsidRPr="004C44BC">
              <w:t>Незаконные приобретение, хранение, перевозка, изготовление, переработка, производство, сбыт или пересылка, хищение либо вымогательство, нарушение правил оборота</w:t>
            </w:r>
            <w:r w:rsidR="00587DAA">
              <w:t xml:space="preserve"> </w:t>
            </w:r>
            <w:r w:rsidRPr="004C44BC">
              <w:t>наркотических  средств или психотропных веществ, а также склонение к их</w:t>
            </w:r>
            <w:r w:rsidR="00587DAA">
              <w:t xml:space="preserve"> </w:t>
            </w:r>
            <w:r w:rsidRPr="004C44BC">
              <w:t>потреблению (ст. ст. 228 - 230 УК РФ)</w:t>
            </w:r>
          </w:p>
        </w:tc>
        <w:tc>
          <w:tcPr>
            <w:tcW w:w="5347" w:type="dxa"/>
          </w:tcPr>
          <w:p w14:paraId="10817F5A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25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A0B2FA9" w14:textId="77777777" w:rsidTr="00A96B96">
        <w:tc>
          <w:tcPr>
            <w:tcW w:w="1101" w:type="dxa"/>
          </w:tcPr>
          <w:p w14:paraId="2AE3F11A" w14:textId="77777777" w:rsidR="00133EDA" w:rsidRPr="00125B00" w:rsidRDefault="00133EDA" w:rsidP="00133EDA">
            <w:r w:rsidRPr="00125B00">
              <w:t>34</w:t>
            </w:r>
          </w:p>
        </w:tc>
        <w:tc>
          <w:tcPr>
            <w:tcW w:w="3118" w:type="dxa"/>
          </w:tcPr>
          <w:p w14:paraId="05A543BF" w14:textId="77777777" w:rsidR="00133EDA" w:rsidRPr="00F02DB7" w:rsidRDefault="00587DAA" w:rsidP="00A211A7">
            <w:r>
              <w:t>Другие преступления против здоровья населения и общественной нравственности</w:t>
            </w:r>
          </w:p>
        </w:tc>
        <w:tc>
          <w:tcPr>
            <w:tcW w:w="5347" w:type="dxa"/>
          </w:tcPr>
          <w:p w14:paraId="3024ACF0" w14:textId="77777777" w:rsidR="00133EDA" w:rsidRPr="00F02DB7" w:rsidRDefault="00133EDA" w:rsidP="004C44BC">
            <w:r>
              <w:t xml:space="preserve">На основе главы </w:t>
            </w:r>
            <w:r w:rsidR="004C44BC">
              <w:t>25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5A239C5" w14:textId="77777777" w:rsidTr="00A96B96">
        <w:tc>
          <w:tcPr>
            <w:tcW w:w="1101" w:type="dxa"/>
          </w:tcPr>
          <w:p w14:paraId="6A3009E9" w14:textId="77777777" w:rsidR="00133EDA" w:rsidRPr="00125B00" w:rsidRDefault="00133EDA" w:rsidP="00133EDA">
            <w:r w:rsidRPr="00125B00">
              <w:t>35</w:t>
            </w:r>
          </w:p>
        </w:tc>
        <w:tc>
          <w:tcPr>
            <w:tcW w:w="3118" w:type="dxa"/>
          </w:tcPr>
          <w:p w14:paraId="4FF90D3B" w14:textId="77777777" w:rsidR="00133EDA" w:rsidRPr="00F02DB7" w:rsidRDefault="00587DAA" w:rsidP="00A211A7">
            <w:r>
              <w:t xml:space="preserve">Загрязнение вод, атмосферы и морской среды (ст. ст. 250 – 252 УК РФ) </w:t>
            </w:r>
          </w:p>
        </w:tc>
        <w:tc>
          <w:tcPr>
            <w:tcW w:w="5347" w:type="dxa"/>
          </w:tcPr>
          <w:p w14:paraId="207D6541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26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1A533D15" w14:textId="77777777" w:rsidTr="00A96B96">
        <w:tc>
          <w:tcPr>
            <w:tcW w:w="1101" w:type="dxa"/>
          </w:tcPr>
          <w:p w14:paraId="3B8EF529" w14:textId="77777777" w:rsidR="00133EDA" w:rsidRPr="00125B00" w:rsidRDefault="00133EDA" w:rsidP="00133EDA">
            <w:r w:rsidRPr="00125B00">
              <w:t>36</w:t>
            </w:r>
          </w:p>
        </w:tc>
        <w:tc>
          <w:tcPr>
            <w:tcW w:w="3118" w:type="dxa"/>
          </w:tcPr>
          <w:p w14:paraId="76600161" w14:textId="77777777" w:rsidR="00133EDA" w:rsidRPr="00F02DB7" w:rsidRDefault="00587DAA" w:rsidP="00A211A7">
            <w:r>
              <w:t xml:space="preserve">Другие экологические </w:t>
            </w:r>
            <w:r>
              <w:lastRenderedPageBreak/>
              <w:t>преступления</w:t>
            </w:r>
          </w:p>
        </w:tc>
        <w:tc>
          <w:tcPr>
            <w:tcW w:w="5347" w:type="dxa"/>
          </w:tcPr>
          <w:p w14:paraId="5C21DE1F" w14:textId="77777777" w:rsidR="00133EDA" w:rsidRPr="00F02DB7" w:rsidRDefault="00133EDA" w:rsidP="00587DAA">
            <w:r>
              <w:lastRenderedPageBreak/>
              <w:t xml:space="preserve">На основе главы </w:t>
            </w:r>
            <w:r w:rsidR="00587DAA">
              <w:t>26</w:t>
            </w:r>
            <w:r>
              <w:t xml:space="preserve"> типовой формы № 2-Е </w:t>
            </w:r>
            <w:r>
              <w:lastRenderedPageBreak/>
              <w:t>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7B704500" w14:textId="77777777" w:rsidTr="00A96B96">
        <w:tc>
          <w:tcPr>
            <w:tcW w:w="1101" w:type="dxa"/>
          </w:tcPr>
          <w:p w14:paraId="065AFEBD" w14:textId="77777777" w:rsidR="00133EDA" w:rsidRPr="00125B00" w:rsidRDefault="00133EDA" w:rsidP="00133EDA">
            <w:r w:rsidRPr="00125B00">
              <w:lastRenderedPageBreak/>
              <w:t>37</w:t>
            </w:r>
          </w:p>
        </w:tc>
        <w:tc>
          <w:tcPr>
            <w:tcW w:w="3118" w:type="dxa"/>
          </w:tcPr>
          <w:p w14:paraId="6BEB3D4C" w14:textId="77777777" w:rsidR="00133EDA" w:rsidRPr="00F02DB7" w:rsidRDefault="00AC20AC" w:rsidP="00A211A7">
            <w:r>
              <w:t>Нарушение правил безопасности движения и эксплуатации ж/д, воздушного или водного транспорта (ст. 263 УК РФ)</w:t>
            </w:r>
          </w:p>
        </w:tc>
        <w:tc>
          <w:tcPr>
            <w:tcW w:w="5347" w:type="dxa"/>
          </w:tcPr>
          <w:p w14:paraId="3A9B85FE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00591CDE" w14:textId="77777777" w:rsidTr="00A96B96">
        <w:tc>
          <w:tcPr>
            <w:tcW w:w="1101" w:type="dxa"/>
          </w:tcPr>
          <w:p w14:paraId="1D140823" w14:textId="77777777" w:rsidR="00133EDA" w:rsidRPr="00125B00" w:rsidRDefault="00133EDA" w:rsidP="00133EDA">
            <w:r w:rsidRPr="00125B00">
              <w:t>38</w:t>
            </w:r>
          </w:p>
        </w:tc>
        <w:tc>
          <w:tcPr>
            <w:tcW w:w="3118" w:type="dxa"/>
          </w:tcPr>
          <w:p w14:paraId="2488F95D" w14:textId="77777777" w:rsidR="00133EDA" w:rsidRPr="00F02DB7" w:rsidRDefault="00AC20AC" w:rsidP="00A211A7">
            <w:r>
              <w:t>Нарушение правил дорожного движения и эксплуатации транспортных средств (ст. 264 УК РФ)</w:t>
            </w:r>
          </w:p>
        </w:tc>
        <w:tc>
          <w:tcPr>
            <w:tcW w:w="5347" w:type="dxa"/>
          </w:tcPr>
          <w:p w14:paraId="35D325AD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9D02E53" w14:textId="77777777" w:rsidTr="00A96B96">
        <w:tc>
          <w:tcPr>
            <w:tcW w:w="1101" w:type="dxa"/>
          </w:tcPr>
          <w:p w14:paraId="75B51AE8" w14:textId="77777777" w:rsidR="00133EDA" w:rsidRPr="00125B00" w:rsidRDefault="00133EDA" w:rsidP="00133EDA">
            <w:r w:rsidRPr="00125B00">
              <w:t>39</w:t>
            </w:r>
          </w:p>
        </w:tc>
        <w:tc>
          <w:tcPr>
            <w:tcW w:w="3118" w:type="dxa"/>
          </w:tcPr>
          <w:p w14:paraId="3FD62135" w14:textId="77777777" w:rsidR="00133EDA" w:rsidRPr="00F02DB7" w:rsidRDefault="00AC20AC" w:rsidP="00A211A7">
            <w:r>
              <w:t>Приведение в негодность транспортных средств или путей сообщения (ст. 267 УК РФ)</w:t>
            </w:r>
          </w:p>
        </w:tc>
        <w:tc>
          <w:tcPr>
            <w:tcW w:w="5347" w:type="dxa"/>
          </w:tcPr>
          <w:p w14:paraId="14C4B7E9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1C825F6F" w14:textId="77777777" w:rsidTr="00A96B96">
        <w:tc>
          <w:tcPr>
            <w:tcW w:w="1101" w:type="dxa"/>
          </w:tcPr>
          <w:p w14:paraId="228E0756" w14:textId="77777777" w:rsidR="00133EDA" w:rsidRPr="00125B00" w:rsidRDefault="00133EDA" w:rsidP="00133EDA">
            <w:r w:rsidRPr="00125B00">
              <w:t>40</w:t>
            </w:r>
          </w:p>
        </w:tc>
        <w:tc>
          <w:tcPr>
            <w:tcW w:w="3118" w:type="dxa"/>
          </w:tcPr>
          <w:p w14:paraId="3DBC3846" w14:textId="77777777" w:rsidR="00133EDA" w:rsidRPr="00F02DB7" w:rsidRDefault="00AC20AC" w:rsidP="00A211A7">
            <w:r>
              <w:t>Другие преступления против безопасности движения и эксплуатации транспорта</w:t>
            </w:r>
          </w:p>
        </w:tc>
        <w:tc>
          <w:tcPr>
            <w:tcW w:w="5347" w:type="dxa"/>
          </w:tcPr>
          <w:p w14:paraId="78C79A96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27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712E621C" w14:textId="77777777" w:rsidTr="00A96B96">
        <w:tc>
          <w:tcPr>
            <w:tcW w:w="1101" w:type="dxa"/>
          </w:tcPr>
          <w:p w14:paraId="5093F160" w14:textId="77777777" w:rsidR="00133EDA" w:rsidRPr="00125B00" w:rsidRDefault="00133EDA" w:rsidP="00133EDA">
            <w:r w:rsidRPr="00125B00">
              <w:t>41</w:t>
            </w:r>
          </w:p>
        </w:tc>
        <w:tc>
          <w:tcPr>
            <w:tcW w:w="3118" w:type="dxa"/>
          </w:tcPr>
          <w:p w14:paraId="569FD7B9" w14:textId="77777777" w:rsidR="00133EDA" w:rsidRPr="00F02DB7" w:rsidRDefault="00AC20AC" w:rsidP="00A211A7">
            <w:r>
              <w:t>Преступления в сфере компьютерной информации</w:t>
            </w:r>
          </w:p>
        </w:tc>
        <w:tc>
          <w:tcPr>
            <w:tcW w:w="5347" w:type="dxa"/>
          </w:tcPr>
          <w:p w14:paraId="4D23CAF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28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BD431E3" w14:textId="77777777" w:rsidTr="00A96B96">
        <w:tc>
          <w:tcPr>
            <w:tcW w:w="1101" w:type="dxa"/>
          </w:tcPr>
          <w:p w14:paraId="1B76BA18" w14:textId="77777777" w:rsidR="00133EDA" w:rsidRPr="00125B00" w:rsidRDefault="00133EDA" w:rsidP="00133EDA">
            <w:r w:rsidRPr="00125B00">
              <w:t>42</w:t>
            </w:r>
          </w:p>
        </w:tc>
        <w:tc>
          <w:tcPr>
            <w:tcW w:w="3118" w:type="dxa"/>
          </w:tcPr>
          <w:p w14:paraId="34CDF02E" w14:textId="77777777" w:rsidR="00133EDA" w:rsidRPr="00F02DB7" w:rsidRDefault="00D402DA" w:rsidP="00A211A7">
            <w:r>
              <w:t>Преступления против основ конституционного строя и безопасности государства</w:t>
            </w:r>
          </w:p>
        </w:tc>
        <w:tc>
          <w:tcPr>
            <w:tcW w:w="5347" w:type="dxa"/>
          </w:tcPr>
          <w:p w14:paraId="5B83D6CC" w14:textId="77777777" w:rsidR="00133EDA" w:rsidRPr="00F02DB7" w:rsidRDefault="00133EDA" w:rsidP="00587DAA">
            <w:r>
              <w:t xml:space="preserve">На основе главы </w:t>
            </w:r>
            <w:r w:rsidR="00587DAA">
              <w:t>29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43E48033" w14:textId="77777777" w:rsidTr="00A96B96">
        <w:tc>
          <w:tcPr>
            <w:tcW w:w="1101" w:type="dxa"/>
          </w:tcPr>
          <w:p w14:paraId="468AD33E" w14:textId="77777777" w:rsidR="00133EDA" w:rsidRPr="00125B00" w:rsidRDefault="00133EDA" w:rsidP="00133EDA">
            <w:r w:rsidRPr="00125B00">
              <w:t>43</w:t>
            </w:r>
          </w:p>
        </w:tc>
        <w:tc>
          <w:tcPr>
            <w:tcW w:w="3118" w:type="dxa"/>
          </w:tcPr>
          <w:p w14:paraId="56D6BC13" w14:textId="77777777" w:rsidR="00133EDA" w:rsidRPr="00F02DB7" w:rsidRDefault="00D402DA" w:rsidP="00A211A7">
            <w:r>
              <w:t>Злоупотребление должностными полномочиями, превышение должностных полномочий, халатность (ст. ст. 285, 286, 293 УК РФ)</w:t>
            </w:r>
          </w:p>
        </w:tc>
        <w:tc>
          <w:tcPr>
            <w:tcW w:w="5347" w:type="dxa"/>
          </w:tcPr>
          <w:p w14:paraId="06FA1AD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30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AD054F8" w14:textId="77777777" w:rsidTr="00A96B96">
        <w:tc>
          <w:tcPr>
            <w:tcW w:w="1101" w:type="dxa"/>
          </w:tcPr>
          <w:p w14:paraId="3016F30E" w14:textId="77777777" w:rsidR="00133EDA" w:rsidRPr="00125B00" w:rsidRDefault="00133EDA" w:rsidP="00133EDA">
            <w:r w:rsidRPr="00125B00">
              <w:t>44</w:t>
            </w:r>
          </w:p>
        </w:tc>
        <w:tc>
          <w:tcPr>
            <w:tcW w:w="3118" w:type="dxa"/>
          </w:tcPr>
          <w:p w14:paraId="7B772158" w14:textId="77777777" w:rsidR="00133EDA" w:rsidRPr="00F02DB7" w:rsidRDefault="00D402DA" w:rsidP="00A211A7">
            <w:r>
              <w:t>Получение взятки, дача взятки (ст. ст. 290, 291 УК РФ)</w:t>
            </w:r>
          </w:p>
        </w:tc>
        <w:tc>
          <w:tcPr>
            <w:tcW w:w="5347" w:type="dxa"/>
          </w:tcPr>
          <w:p w14:paraId="24473531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30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854BC77" w14:textId="77777777" w:rsidTr="00A96B96">
        <w:tc>
          <w:tcPr>
            <w:tcW w:w="1101" w:type="dxa"/>
          </w:tcPr>
          <w:p w14:paraId="05588278" w14:textId="77777777" w:rsidR="00133EDA" w:rsidRPr="00125B00" w:rsidRDefault="00133EDA" w:rsidP="00133EDA">
            <w:r w:rsidRPr="00125B00">
              <w:t>45</w:t>
            </w:r>
          </w:p>
        </w:tc>
        <w:tc>
          <w:tcPr>
            <w:tcW w:w="3118" w:type="dxa"/>
          </w:tcPr>
          <w:p w14:paraId="2F91D6F0" w14:textId="77777777" w:rsidR="00133EDA" w:rsidRPr="00F02DB7" w:rsidRDefault="00D402DA" w:rsidP="00A211A7">
            <w:r>
              <w:t>Служебный подлог (ст. 292 УК РФ)</w:t>
            </w:r>
          </w:p>
        </w:tc>
        <w:tc>
          <w:tcPr>
            <w:tcW w:w="5347" w:type="dxa"/>
          </w:tcPr>
          <w:p w14:paraId="08EF8883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30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732DC59F" w14:textId="77777777" w:rsidTr="00A96B96">
        <w:tc>
          <w:tcPr>
            <w:tcW w:w="1101" w:type="dxa"/>
          </w:tcPr>
          <w:p w14:paraId="15CF07E3" w14:textId="77777777" w:rsidR="00133EDA" w:rsidRPr="00125B00" w:rsidRDefault="00133EDA" w:rsidP="00133EDA">
            <w:r w:rsidRPr="00125B00">
              <w:t>46</w:t>
            </w:r>
          </w:p>
        </w:tc>
        <w:tc>
          <w:tcPr>
            <w:tcW w:w="3118" w:type="dxa"/>
          </w:tcPr>
          <w:p w14:paraId="426E3D19" w14:textId="77777777" w:rsidR="00133EDA" w:rsidRPr="00F02DB7" w:rsidRDefault="00D402DA" w:rsidP="00A211A7">
            <w:r>
              <w:t xml:space="preserve">Другие преступления </w:t>
            </w:r>
            <w:r>
              <w:lastRenderedPageBreak/>
              <w:t>против государственной власти, интересов государственной службы и службы в органах местного самоуправления</w:t>
            </w:r>
          </w:p>
        </w:tc>
        <w:tc>
          <w:tcPr>
            <w:tcW w:w="5347" w:type="dxa"/>
          </w:tcPr>
          <w:p w14:paraId="1A2AB350" w14:textId="77777777" w:rsidR="00133EDA" w:rsidRPr="00F02DB7" w:rsidRDefault="00133EDA" w:rsidP="00587DAA">
            <w:r>
              <w:lastRenderedPageBreak/>
              <w:t xml:space="preserve">На основе главы </w:t>
            </w:r>
            <w:r w:rsidR="00587DAA">
              <w:t>30</w:t>
            </w:r>
            <w:r>
              <w:t xml:space="preserve"> типовой формы № 2-Е </w:t>
            </w:r>
            <w:r>
              <w:lastRenderedPageBreak/>
              <w:t>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E6AA983" w14:textId="77777777" w:rsidTr="00A96B96">
        <w:tc>
          <w:tcPr>
            <w:tcW w:w="1101" w:type="dxa"/>
          </w:tcPr>
          <w:p w14:paraId="3E03627E" w14:textId="77777777" w:rsidR="00133EDA" w:rsidRPr="00125B00" w:rsidRDefault="00133EDA" w:rsidP="00133EDA">
            <w:r w:rsidRPr="00125B00">
              <w:lastRenderedPageBreak/>
              <w:t>47</w:t>
            </w:r>
          </w:p>
        </w:tc>
        <w:tc>
          <w:tcPr>
            <w:tcW w:w="3118" w:type="dxa"/>
          </w:tcPr>
          <w:p w14:paraId="22E64DD2" w14:textId="77777777" w:rsidR="00133EDA" w:rsidRPr="00F02DB7" w:rsidRDefault="00D402DA" w:rsidP="00A211A7">
            <w:r>
              <w:t>Преступления против правосудия</w:t>
            </w:r>
          </w:p>
        </w:tc>
        <w:tc>
          <w:tcPr>
            <w:tcW w:w="5347" w:type="dxa"/>
          </w:tcPr>
          <w:p w14:paraId="78444727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31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41969E9C" w14:textId="77777777" w:rsidTr="00A96B96">
        <w:tc>
          <w:tcPr>
            <w:tcW w:w="1101" w:type="dxa"/>
          </w:tcPr>
          <w:p w14:paraId="0CF5FAA8" w14:textId="77777777" w:rsidR="00133EDA" w:rsidRPr="00125B00" w:rsidRDefault="00133EDA" w:rsidP="00133EDA">
            <w:r w:rsidRPr="00125B00">
              <w:t>48</w:t>
            </w:r>
          </w:p>
        </w:tc>
        <w:tc>
          <w:tcPr>
            <w:tcW w:w="3118" w:type="dxa"/>
          </w:tcPr>
          <w:p w14:paraId="539DC071" w14:textId="77777777" w:rsidR="00133EDA" w:rsidRPr="00F02DB7" w:rsidRDefault="00D402DA" w:rsidP="00A211A7">
            <w:r>
              <w:t>Преступления против порядка управления</w:t>
            </w:r>
          </w:p>
        </w:tc>
        <w:tc>
          <w:tcPr>
            <w:tcW w:w="5347" w:type="dxa"/>
          </w:tcPr>
          <w:p w14:paraId="65EC9ED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</w:t>
            </w:r>
            <w:r>
              <w:t>2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9E0B3AC" w14:textId="77777777" w:rsidTr="00A96B96">
        <w:tc>
          <w:tcPr>
            <w:tcW w:w="1101" w:type="dxa"/>
          </w:tcPr>
          <w:p w14:paraId="4A4F8DDA" w14:textId="77777777" w:rsidR="00133EDA" w:rsidRPr="00125B00" w:rsidRDefault="00133EDA" w:rsidP="00133EDA">
            <w:r w:rsidRPr="00125B00">
              <w:t>49</w:t>
            </w:r>
          </w:p>
        </w:tc>
        <w:tc>
          <w:tcPr>
            <w:tcW w:w="3118" w:type="dxa"/>
          </w:tcPr>
          <w:p w14:paraId="6901D376" w14:textId="77777777" w:rsidR="00133EDA" w:rsidRPr="00F02DB7" w:rsidRDefault="00D402DA" w:rsidP="00A211A7">
            <w:r>
              <w:t>Насильственные действия в отношении начальника (ст. 334 УК РФ)</w:t>
            </w:r>
          </w:p>
        </w:tc>
        <w:tc>
          <w:tcPr>
            <w:tcW w:w="5347" w:type="dxa"/>
          </w:tcPr>
          <w:p w14:paraId="061A4BF5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3F44732C" w14:textId="77777777" w:rsidTr="00A96B96">
        <w:tc>
          <w:tcPr>
            <w:tcW w:w="1101" w:type="dxa"/>
          </w:tcPr>
          <w:p w14:paraId="7C5993C4" w14:textId="77777777" w:rsidR="00133EDA" w:rsidRPr="00125B00" w:rsidRDefault="00133EDA" w:rsidP="00133EDA">
            <w:r w:rsidRPr="00125B00">
              <w:t>50</w:t>
            </w:r>
          </w:p>
        </w:tc>
        <w:tc>
          <w:tcPr>
            <w:tcW w:w="3118" w:type="dxa"/>
          </w:tcPr>
          <w:p w14:paraId="1386AE95" w14:textId="77777777" w:rsidR="00133EDA" w:rsidRPr="00F02DB7" w:rsidRDefault="00D402DA" w:rsidP="00A211A7">
            <w:r>
              <w:t>Нарушение уставных правил взаимоотношений между военнослужащими при отсутствии между ними отношений подчинённости (ст. 335 УК РФ)</w:t>
            </w:r>
          </w:p>
        </w:tc>
        <w:tc>
          <w:tcPr>
            <w:tcW w:w="5347" w:type="dxa"/>
          </w:tcPr>
          <w:p w14:paraId="30E43EA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6DD87A30" w14:textId="77777777" w:rsidTr="00A96B96">
        <w:tc>
          <w:tcPr>
            <w:tcW w:w="1101" w:type="dxa"/>
          </w:tcPr>
          <w:p w14:paraId="4003250B" w14:textId="77777777" w:rsidR="00133EDA" w:rsidRPr="00125B00" w:rsidRDefault="00133EDA" w:rsidP="00A211A7">
            <w:r w:rsidRPr="00125B00">
              <w:t>51</w:t>
            </w:r>
          </w:p>
        </w:tc>
        <w:tc>
          <w:tcPr>
            <w:tcW w:w="3118" w:type="dxa"/>
          </w:tcPr>
          <w:p w14:paraId="53B0EA77" w14:textId="77777777" w:rsidR="00133EDA" w:rsidRPr="00F02DB7" w:rsidRDefault="00D402DA" w:rsidP="00A211A7">
            <w:r>
              <w:t>Самовольное оставление части (ст. 337 УК РФ)</w:t>
            </w:r>
          </w:p>
        </w:tc>
        <w:tc>
          <w:tcPr>
            <w:tcW w:w="5347" w:type="dxa"/>
          </w:tcPr>
          <w:p w14:paraId="451FBE68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133EDA" w14:paraId="535909E8" w14:textId="77777777" w:rsidTr="00A96B96">
        <w:tc>
          <w:tcPr>
            <w:tcW w:w="1101" w:type="dxa"/>
          </w:tcPr>
          <w:p w14:paraId="24D47E8C" w14:textId="77777777" w:rsidR="00133EDA" w:rsidRPr="00125B00" w:rsidRDefault="00133EDA" w:rsidP="00A211A7">
            <w:r w:rsidRPr="00125B00">
              <w:t>52</w:t>
            </w:r>
          </w:p>
        </w:tc>
        <w:tc>
          <w:tcPr>
            <w:tcW w:w="3118" w:type="dxa"/>
          </w:tcPr>
          <w:p w14:paraId="0707851F" w14:textId="77777777" w:rsidR="00133EDA" w:rsidRPr="00F02DB7" w:rsidRDefault="00D402DA" w:rsidP="00A211A7">
            <w:r>
              <w:t>Дезертирство (ст. 338 УК РФ)</w:t>
            </w:r>
          </w:p>
        </w:tc>
        <w:tc>
          <w:tcPr>
            <w:tcW w:w="5347" w:type="dxa"/>
          </w:tcPr>
          <w:p w14:paraId="468ABBF2" w14:textId="77777777" w:rsidR="00133EDA" w:rsidRPr="00F02DB7" w:rsidRDefault="00133EDA" w:rsidP="00587DAA">
            <w:r>
              <w:t xml:space="preserve">На основе главы </w:t>
            </w:r>
            <w:r w:rsidR="00587DAA">
              <w:t>33</w:t>
            </w:r>
            <w:r>
              <w:t xml:space="preserve">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587DAA" w14:paraId="14E96765" w14:textId="77777777" w:rsidTr="00A96B96">
        <w:tc>
          <w:tcPr>
            <w:tcW w:w="1101" w:type="dxa"/>
          </w:tcPr>
          <w:p w14:paraId="19DDDEB4" w14:textId="77777777" w:rsidR="00587DAA" w:rsidRPr="00125B00" w:rsidRDefault="00587DAA" w:rsidP="00A211A7">
            <w:r w:rsidRPr="00125B00">
              <w:t>53</w:t>
            </w:r>
          </w:p>
        </w:tc>
        <w:tc>
          <w:tcPr>
            <w:tcW w:w="3118" w:type="dxa"/>
          </w:tcPr>
          <w:p w14:paraId="6FB55590" w14:textId="77777777" w:rsidR="00587DAA" w:rsidRPr="00F02DB7" w:rsidRDefault="00125B00" w:rsidP="00A211A7">
            <w:r>
              <w:t>Другие преступления против военной службы</w:t>
            </w:r>
          </w:p>
        </w:tc>
        <w:tc>
          <w:tcPr>
            <w:tcW w:w="5347" w:type="dxa"/>
          </w:tcPr>
          <w:p w14:paraId="1AA05BAB" w14:textId="77777777" w:rsidR="00587DAA" w:rsidRPr="00F02DB7" w:rsidRDefault="00587DAA" w:rsidP="000305F2">
            <w:r>
              <w:t>На основе главы 33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587DAA" w14:paraId="395F3439" w14:textId="77777777" w:rsidTr="00A96B96">
        <w:tc>
          <w:tcPr>
            <w:tcW w:w="1101" w:type="dxa"/>
          </w:tcPr>
          <w:p w14:paraId="593050FA" w14:textId="77777777" w:rsidR="00587DAA" w:rsidRPr="00125B00" w:rsidRDefault="00587DAA" w:rsidP="00A211A7">
            <w:r w:rsidRPr="00125B00">
              <w:t>54</w:t>
            </w:r>
          </w:p>
        </w:tc>
        <w:tc>
          <w:tcPr>
            <w:tcW w:w="3118" w:type="dxa"/>
          </w:tcPr>
          <w:p w14:paraId="2D9F6502" w14:textId="77777777" w:rsidR="00587DAA" w:rsidRPr="00F02DB7" w:rsidRDefault="00125B00" w:rsidP="00A211A7">
            <w:r>
              <w:t>Преступления против мира и безопасности человечества</w:t>
            </w:r>
          </w:p>
        </w:tc>
        <w:tc>
          <w:tcPr>
            <w:tcW w:w="5347" w:type="dxa"/>
          </w:tcPr>
          <w:p w14:paraId="56F2BD90" w14:textId="77777777" w:rsidR="00587DAA" w:rsidRPr="00F02DB7" w:rsidRDefault="00587DAA" w:rsidP="00587DAA">
            <w:r>
              <w:t>На основе главы 34 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587DAA" w14:paraId="656D51B5" w14:textId="77777777" w:rsidTr="00A96B96">
        <w:tc>
          <w:tcPr>
            <w:tcW w:w="1101" w:type="dxa"/>
          </w:tcPr>
          <w:p w14:paraId="146352AA" w14:textId="77777777" w:rsidR="00587DAA" w:rsidRPr="00125B00" w:rsidRDefault="00587DAA" w:rsidP="00A211A7">
            <w:r w:rsidRPr="00125B00">
              <w:t>55</w:t>
            </w:r>
          </w:p>
        </w:tc>
        <w:tc>
          <w:tcPr>
            <w:tcW w:w="3118" w:type="dxa"/>
          </w:tcPr>
          <w:p w14:paraId="41670313" w14:textId="77777777" w:rsidR="00587DAA" w:rsidRPr="00F02DB7" w:rsidRDefault="00AC20AC" w:rsidP="00A211A7">
            <w:r>
              <w:t>Итого (сумма строк с уникальными идентификаторами 1 – 54)</w:t>
            </w:r>
          </w:p>
        </w:tc>
        <w:tc>
          <w:tcPr>
            <w:tcW w:w="5347" w:type="dxa"/>
          </w:tcPr>
          <w:p w14:paraId="27EDB609" w14:textId="77777777" w:rsidR="00587DAA" w:rsidRPr="00F02DB7" w:rsidRDefault="00AC20AC" w:rsidP="000305F2">
            <w:r>
              <w:t xml:space="preserve">На основе </w:t>
            </w:r>
            <w:r w:rsidR="00587DAA">
              <w:t>типовой формы № 2-Е «Отчёт о рассмотрении органами прокуратуры сообщений о преступлении». (Постановление Росстата от 15.02.2007 № 19)</w:t>
            </w:r>
          </w:p>
        </w:tc>
      </w:tr>
      <w:tr w:rsidR="00B35BD5" w14:paraId="70BC8582" w14:textId="77777777" w:rsidTr="00A96B96">
        <w:tc>
          <w:tcPr>
            <w:tcW w:w="1101" w:type="dxa"/>
          </w:tcPr>
          <w:p w14:paraId="2DE46FCF" w14:textId="77777777" w:rsidR="00B35BD5" w:rsidRPr="00B35BD5" w:rsidRDefault="00B35BD5" w:rsidP="000305F2">
            <w:r w:rsidRPr="00B35BD5">
              <w:t>56</w:t>
            </w:r>
          </w:p>
        </w:tc>
        <w:tc>
          <w:tcPr>
            <w:tcW w:w="3118" w:type="dxa"/>
          </w:tcPr>
          <w:p w14:paraId="2FA236FC" w14:textId="77777777" w:rsidR="00B35BD5" w:rsidRPr="00F02DB7" w:rsidRDefault="00B35BD5" w:rsidP="000305F2">
            <w:r w:rsidRPr="00F02DB7">
              <w:t xml:space="preserve">Количество преступлений, зарегистрированных в </w:t>
            </w:r>
            <w:r w:rsidRPr="00F02DB7">
              <w:lastRenderedPageBreak/>
              <w:t>отчетном периоде (единица)</w:t>
            </w:r>
          </w:p>
        </w:tc>
        <w:tc>
          <w:tcPr>
            <w:tcW w:w="5347" w:type="dxa"/>
          </w:tcPr>
          <w:p w14:paraId="7D2432C4" w14:textId="77777777" w:rsidR="00B35BD5" w:rsidRPr="00F02DB7" w:rsidRDefault="00B35BD5" w:rsidP="000305F2">
            <w:pPr>
              <w:jc w:val="left"/>
            </w:pPr>
            <w:r>
              <w:lastRenderedPageBreak/>
              <w:t xml:space="preserve">На основе типовой формы № 2-Е «Отчёт о рассмотрении органами прокуратуры сообщений о преступлении». (Постановление </w:t>
            </w:r>
            <w:r>
              <w:lastRenderedPageBreak/>
              <w:t>Росстата от 15.02.2007 № 19)</w:t>
            </w:r>
          </w:p>
        </w:tc>
      </w:tr>
    </w:tbl>
    <w:p w14:paraId="0B5AB342" w14:textId="77777777" w:rsidR="00936103" w:rsidRDefault="00936103" w:rsidP="00936103"/>
    <w:p w14:paraId="319B952A" w14:textId="77777777" w:rsidR="00C4634B" w:rsidRPr="004C3D5B" w:rsidRDefault="00C4634B" w:rsidP="00936103">
      <w:pPr>
        <w:rPr>
          <w:b/>
        </w:rPr>
      </w:pPr>
      <w:r w:rsidRPr="00C4634B">
        <w:rPr>
          <w:b/>
        </w:rPr>
        <w:t>При публикации данных в формате</w:t>
      </w:r>
      <w:r w:rsidRPr="004C3D5B">
        <w:rPr>
          <w:b/>
        </w:rPr>
        <w:t xml:space="preserve"> </w:t>
      </w:r>
      <w:r w:rsidRPr="00C4634B">
        <w:rPr>
          <w:b/>
          <w:lang w:val="en-US"/>
        </w:rPr>
        <w:t>XML</w:t>
      </w:r>
      <w:r w:rsidRPr="004C3D5B">
        <w:rPr>
          <w:b/>
        </w:rPr>
        <w:t>:</w:t>
      </w:r>
    </w:p>
    <w:p w14:paraId="38B629DA" w14:textId="77777777" w:rsidR="00C4634B" w:rsidRDefault="00C4634B" w:rsidP="00C4634B">
      <w:pPr>
        <w:ind w:firstLine="348"/>
      </w:pPr>
      <w:r>
        <w:t xml:space="preserve">Данные по индикаторам должны публиковаться в формате </w:t>
      </w:r>
      <w:r>
        <w:rPr>
          <w:lang w:val="en-US"/>
        </w:rPr>
        <w:t>XML</w:t>
      </w:r>
      <w:r>
        <w:t xml:space="preserve"> (название</w:t>
      </w:r>
      <w:r w:rsidR="00D77A7C">
        <w:t xml:space="preserve"> </w:t>
      </w:r>
      <w:r>
        <w:t>файла </w:t>
      </w:r>
      <w:r>
        <w:rPr>
          <w:b/>
        </w:rPr>
        <w:t>indicators</w:t>
      </w:r>
      <w:r w:rsidRPr="0006755B">
        <w:rPr>
          <w:b/>
        </w:rPr>
        <w:t>.</w:t>
      </w:r>
      <w:r>
        <w:rPr>
          <w:b/>
        </w:rPr>
        <w:t>xml</w:t>
      </w:r>
      <w:r w:rsidRPr="00294F3F">
        <w:t>)</w:t>
      </w:r>
      <w:r>
        <w:t xml:space="preserve"> с полями аналогично таблице выше и согласно </w:t>
      </w:r>
      <w:r>
        <w:rPr>
          <w:lang w:val="en-US"/>
        </w:rPr>
        <w:t>XSD</w:t>
      </w:r>
      <w:r w:rsidRPr="004C3D5B">
        <w:t xml:space="preserve"> </w:t>
      </w:r>
      <w:r>
        <w:t>схеме</w:t>
      </w:r>
      <w:r w:rsidRPr="00F02DB7">
        <w:t>. При</w:t>
      </w:r>
      <w:r>
        <w:t> </w:t>
      </w:r>
      <w:r w:rsidRPr="00F02DB7">
        <w:t xml:space="preserve">необходимости </w:t>
      </w:r>
      <w:r>
        <w:t>в </w:t>
      </w:r>
      <w:r w:rsidRPr="00F02DB7">
        <w:t>большом размере файла</w:t>
      </w:r>
      <w:r>
        <w:t>,</w:t>
      </w:r>
      <w:r w:rsidRPr="00F02DB7">
        <w:t xml:space="preserve"> он может публиковаться в виде </w:t>
      </w:r>
      <w:r>
        <w:rPr>
          <w:lang w:val="en-US"/>
        </w:rPr>
        <w:t>ZIP</w:t>
      </w:r>
      <w:r>
        <w:t xml:space="preserve">-архива (название файла </w:t>
      </w:r>
      <w:r>
        <w:rPr>
          <w:b/>
          <w:lang w:val="en-US"/>
        </w:rPr>
        <w:t>indicators</w:t>
      </w:r>
      <w:r w:rsidRPr="00F02DB7">
        <w:rPr>
          <w:b/>
        </w:rPr>
        <w:t>.</w:t>
      </w:r>
      <w:r>
        <w:rPr>
          <w:b/>
        </w:rPr>
        <w:t>xml.</w:t>
      </w:r>
      <w:r w:rsidRPr="00F3158F">
        <w:rPr>
          <w:b/>
          <w:lang w:val="en-US"/>
        </w:rPr>
        <w:t>zip</w:t>
      </w:r>
      <w:r w:rsidRPr="00294F3F">
        <w:t>).</w:t>
      </w:r>
    </w:p>
    <w:p w14:paraId="3F704F83" w14:textId="77777777" w:rsidR="004E724B" w:rsidRPr="004C3D5B" w:rsidRDefault="004E724B" w:rsidP="004E724B">
      <w:proofErr w:type="gramStart"/>
      <w:r>
        <w:rPr>
          <w:lang w:val="en-US"/>
        </w:rPr>
        <w:t>XML</w:t>
      </w:r>
      <w:r w:rsidRPr="004C3D5B">
        <w:t xml:space="preserve"> </w:t>
      </w:r>
      <w:r>
        <w:t>схема описания индикаторов полиции и примеры приведены в Приложении Б</w:t>
      </w:r>
      <w:r w:rsidRPr="004C3D5B">
        <w:t>.</w:t>
      </w:r>
      <w:proofErr w:type="gramEnd"/>
    </w:p>
    <w:p w14:paraId="52A71AB9" w14:textId="77777777" w:rsidR="00936103" w:rsidRDefault="00936103" w:rsidP="00936103">
      <w:pPr>
        <w:ind w:firstLine="360"/>
      </w:pPr>
      <w:r>
        <w:t>Дополнительные индикаторы могут быть добавлены для подразделений ГИБДД</w:t>
      </w:r>
      <w:r w:rsidR="00D77A7C">
        <w:t xml:space="preserve"> </w:t>
      </w:r>
      <w:r>
        <w:t>и иных локальных</w:t>
      </w:r>
      <w:r w:rsidR="00D77A7C">
        <w:t xml:space="preserve"> </w:t>
      </w:r>
      <w:r>
        <w:t>подразделений МВД</w:t>
      </w:r>
      <w:r w:rsidRPr="00F02DB7">
        <w:t>.</w:t>
      </w:r>
    </w:p>
    <w:p w14:paraId="6FB905A5" w14:textId="77777777" w:rsidR="00BA5DFF" w:rsidRDefault="00BA5DFF" w:rsidP="00BA5DFF"/>
    <w:p w14:paraId="281A6E00" w14:textId="77777777" w:rsidR="00BA5DFF" w:rsidRPr="00BA5DFF" w:rsidRDefault="00BA5DFF" w:rsidP="00BA5DFF"/>
    <w:p w14:paraId="18FAAE93" w14:textId="77777777" w:rsidR="00936103" w:rsidRDefault="00936103" w:rsidP="00936103">
      <w:pPr>
        <w:pStyle w:val="2"/>
        <w:numPr>
          <w:ilvl w:val="1"/>
          <w:numId w:val="12"/>
        </w:numPr>
      </w:pPr>
      <w:bookmarkStart w:id="8" w:name="_Toc351032523"/>
      <w:r>
        <w:t>Значения индикаторов</w:t>
      </w:r>
      <w:bookmarkEnd w:id="8"/>
    </w:p>
    <w:p w14:paraId="6407F632" w14:textId="77777777" w:rsidR="00C4634B" w:rsidRPr="004C3D5B" w:rsidRDefault="00C4634B" w:rsidP="00C4634B">
      <w:pPr>
        <w:pStyle w:val="afd"/>
        <w:ind w:left="360"/>
      </w:pPr>
      <w:r>
        <w:t xml:space="preserve">Данные могут публиковаться в формате </w:t>
      </w:r>
      <w:r w:rsidRPr="00C4634B">
        <w:rPr>
          <w:lang w:val="en-US"/>
        </w:rPr>
        <w:t>CSV</w:t>
      </w:r>
      <w:r w:rsidRPr="004C3D5B">
        <w:t xml:space="preserve"> </w:t>
      </w:r>
      <w:r>
        <w:t xml:space="preserve">или </w:t>
      </w:r>
      <w:r w:rsidRPr="00C4634B">
        <w:rPr>
          <w:lang w:val="en-US"/>
        </w:rPr>
        <w:t>XML</w:t>
      </w:r>
      <w:r w:rsidRPr="004C3D5B">
        <w:t>.</w:t>
      </w:r>
    </w:p>
    <w:p w14:paraId="207CD03B" w14:textId="77777777" w:rsidR="00C4634B" w:rsidRDefault="00C4634B" w:rsidP="00C4634B">
      <w:pPr>
        <w:pStyle w:val="afd"/>
        <w:ind w:left="360"/>
        <w:rPr>
          <w:b/>
        </w:rPr>
      </w:pPr>
    </w:p>
    <w:p w14:paraId="6F4D28C5" w14:textId="77777777" w:rsidR="00C4634B" w:rsidRPr="004C3D5B" w:rsidRDefault="00C4634B" w:rsidP="00C4634B">
      <w:pPr>
        <w:pStyle w:val="afd"/>
        <w:ind w:left="360"/>
        <w:rPr>
          <w:b/>
        </w:rPr>
      </w:pPr>
      <w:r w:rsidRPr="00C4634B">
        <w:rPr>
          <w:b/>
        </w:rPr>
        <w:t xml:space="preserve">При публикации в формате </w:t>
      </w:r>
      <w:r w:rsidRPr="00C4634B">
        <w:rPr>
          <w:b/>
          <w:lang w:val="en-US"/>
        </w:rPr>
        <w:t>CSV</w:t>
      </w:r>
      <w:r w:rsidRPr="004C3D5B">
        <w:rPr>
          <w:b/>
        </w:rPr>
        <w:t>:</w:t>
      </w:r>
    </w:p>
    <w:p w14:paraId="7E21F663" w14:textId="77777777" w:rsidR="00936103" w:rsidRPr="00F02DB7" w:rsidRDefault="00936103" w:rsidP="00936103">
      <w:pPr>
        <w:ind w:firstLine="348"/>
      </w:pPr>
      <w:r>
        <w:t xml:space="preserve">Значения статистических индикаторов должны публиковаться в формате </w:t>
      </w:r>
      <w:r>
        <w:rPr>
          <w:lang w:val="en-US"/>
        </w:rPr>
        <w:t>CSV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.csv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CSV</w:t>
      </w:r>
      <w:r>
        <w:t>-файлы</w:t>
      </w:r>
      <w:r w:rsidRPr="00F02DB7">
        <w:t>.</w:t>
      </w:r>
    </w:p>
    <w:p w14:paraId="77F638A9" w14:textId="77777777" w:rsidR="00936103" w:rsidRPr="00292B09" w:rsidRDefault="00936103" w:rsidP="00936103">
      <w:pPr>
        <w:ind w:firstLine="348"/>
        <w:rPr>
          <w:b/>
        </w:rPr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Pr="00F768E1">
        <w:rPr>
          <w:b/>
          <w:lang w:val="en-US"/>
        </w:rPr>
        <w:t>csv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 w:rsidR="00417EE9">
        <w:rPr>
          <w:b/>
        </w:rPr>
        <w:t>csv.</w:t>
      </w:r>
      <w:r w:rsidRPr="00F768E1">
        <w:rPr>
          <w:b/>
          <w:lang w:val="en-US"/>
        </w:rPr>
        <w:t>zip</w:t>
      </w:r>
      <w:r w:rsidRPr="00294F3F">
        <w:t>.</w:t>
      </w:r>
    </w:p>
    <w:p w14:paraId="3BE89F9C" w14:textId="77777777" w:rsidR="00936103" w:rsidRPr="00F02DB7" w:rsidRDefault="00936103" w:rsidP="00936103">
      <w:pPr>
        <w:ind w:left="348"/>
      </w:pPr>
      <w:r>
        <w:t>Файл должен содержать следующие поля</w:t>
      </w:r>
      <w:r w:rsidRPr="00F02DB7">
        <w:t>:</w:t>
      </w:r>
    </w:p>
    <w:tbl>
      <w:tblPr>
        <w:tblStyle w:val="affc"/>
        <w:tblW w:w="5000" w:type="pct"/>
        <w:tblLook w:val="04A0" w:firstRow="1" w:lastRow="0" w:firstColumn="1" w:lastColumn="0" w:noHBand="0" w:noVBand="1"/>
      </w:tblPr>
      <w:tblGrid>
        <w:gridCol w:w="1805"/>
        <w:gridCol w:w="1805"/>
        <w:gridCol w:w="2907"/>
        <w:gridCol w:w="3053"/>
      </w:tblGrid>
      <w:tr w:rsidR="00936103" w14:paraId="737C33FC" w14:textId="77777777" w:rsidTr="00A211A7">
        <w:tc>
          <w:tcPr>
            <w:tcW w:w="943" w:type="pct"/>
          </w:tcPr>
          <w:p w14:paraId="663FF305" w14:textId="77777777" w:rsidR="00936103" w:rsidRPr="0006755B" w:rsidRDefault="00936103" w:rsidP="00A211A7">
            <w:pPr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43" w:type="pct"/>
          </w:tcPr>
          <w:p w14:paraId="3E5AEE5E" w14:textId="77777777" w:rsidR="00936103" w:rsidRPr="0006755B" w:rsidRDefault="00936103" w:rsidP="00A211A7">
            <w:pPr>
              <w:rPr>
                <w:b/>
              </w:rPr>
            </w:pPr>
            <w:r w:rsidRPr="0006755B">
              <w:rPr>
                <w:b/>
              </w:rPr>
              <w:t>Поле</w:t>
            </w:r>
          </w:p>
        </w:tc>
        <w:tc>
          <w:tcPr>
            <w:tcW w:w="1519" w:type="pct"/>
          </w:tcPr>
          <w:p w14:paraId="41776709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Тип поля</w:t>
            </w:r>
          </w:p>
        </w:tc>
        <w:tc>
          <w:tcPr>
            <w:tcW w:w="1595" w:type="pct"/>
          </w:tcPr>
          <w:p w14:paraId="1CB8AAC6" w14:textId="77777777" w:rsidR="00936103" w:rsidRPr="0006755B" w:rsidRDefault="00936103" w:rsidP="00A211A7">
            <w:pPr>
              <w:rPr>
                <w:b/>
                <w:lang w:val="en-US"/>
              </w:rPr>
            </w:pPr>
            <w:r w:rsidRPr="0006755B">
              <w:rPr>
                <w:b/>
                <w:lang w:val="en-US"/>
              </w:rPr>
              <w:t>Описание</w:t>
            </w:r>
          </w:p>
        </w:tc>
      </w:tr>
      <w:tr w:rsidR="00936103" w14:paraId="2471FD41" w14:textId="77777777" w:rsidTr="00A211A7">
        <w:tc>
          <w:tcPr>
            <w:tcW w:w="943" w:type="pct"/>
          </w:tcPr>
          <w:p w14:paraId="7EE34460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43" w:type="pct"/>
          </w:tcPr>
          <w:p w14:paraId="6FC32490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division</w:t>
            </w:r>
            <w:proofErr w:type="gramEnd"/>
            <w:r>
              <w:rPr>
                <w:lang w:val="en-US"/>
              </w:rPr>
              <w:t>_id</w:t>
            </w:r>
          </w:p>
        </w:tc>
        <w:tc>
          <w:tcPr>
            <w:tcW w:w="1519" w:type="pct"/>
          </w:tcPr>
          <w:p w14:paraId="2C5E94B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437CC3D8" w14:textId="77777777" w:rsidR="00936103" w:rsidRPr="0006755B" w:rsidRDefault="00936103" w:rsidP="00A211A7">
            <w:pPr>
              <w:rPr>
                <w:lang w:val="en-US"/>
              </w:rPr>
            </w:pPr>
            <w:r>
              <w:t>Уникальный идентификатор подразделения полиции</w:t>
            </w:r>
          </w:p>
        </w:tc>
      </w:tr>
      <w:tr w:rsidR="00936103" w14:paraId="2C9F28B1" w14:textId="77777777" w:rsidTr="00A211A7">
        <w:tc>
          <w:tcPr>
            <w:tcW w:w="943" w:type="pct"/>
          </w:tcPr>
          <w:p w14:paraId="440D5A8A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43" w:type="pct"/>
          </w:tcPr>
          <w:p w14:paraId="4F573540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ind</w:t>
            </w:r>
            <w:proofErr w:type="gramEnd"/>
            <w:r>
              <w:rPr>
                <w:lang w:val="en-US"/>
              </w:rPr>
              <w:t>_id</w:t>
            </w:r>
          </w:p>
        </w:tc>
        <w:tc>
          <w:tcPr>
            <w:tcW w:w="1519" w:type="pct"/>
          </w:tcPr>
          <w:p w14:paraId="5FA2BF46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Строка</w:t>
            </w:r>
          </w:p>
        </w:tc>
        <w:tc>
          <w:tcPr>
            <w:tcW w:w="1595" w:type="pct"/>
          </w:tcPr>
          <w:p w14:paraId="0190D745" w14:textId="77777777" w:rsidR="00936103" w:rsidRPr="00E87881" w:rsidRDefault="00936103" w:rsidP="00E87881">
            <w:r>
              <w:rPr>
                <w:lang w:val="en-US"/>
              </w:rPr>
              <w:t xml:space="preserve">Уникальный идентификатор </w:t>
            </w:r>
            <w:r w:rsidR="00E87881">
              <w:t>индикатора</w:t>
            </w:r>
          </w:p>
        </w:tc>
      </w:tr>
      <w:tr w:rsidR="00936103" w14:paraId="1C307AB9" w14:textId="77777777" w:rsidTr="00A211A7">
        <w:tc>
          <w:tcPr>
            <w:tcW w:w="943" w:type="pct"/>
          </w:tcPr>
          <w:p w14:paraId="70E8D1B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43" w:type="pct"/>
          </w:tcPr>
          <w:p w14:paraId="2EC310EC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month</w:t>
            </w:r>
            <w:proofErr w:type="gramEnd"/>
          </w:p>
        </w:tc>
        <w:tc>
          <w:tcPr>
            <w:tcW w:w="1519" w:type="pct"/>
          </w:tcPr>
          <w:p w14:paraId="0C6CF41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Целое число</w:t>
            </w:r>
          </w:p>
        </w:tc>
        <w:tc>
          <w:tcPr>
            <w:tcW w:w="1595" w:type="pct"/>
          </w:tcPr>
          <w:p w14:paraId="4ADD05B3" w14:textId="77777777" w:rsidR="00936103" w:rsidRPr="0006755B" w:rsidRDefault="00936103" w:rsidP="00A211A7">
            <w:r>
              <w:rPr>
                <w:lang w:val="en-US"/>
              </w:rPr>
              <w:t>Месяц</w:t>
            </w:r>
          </w:p>
        </w:tc>
      </w:tr>
      <w:tr w:rsidR="00936103" w14:paraId="1CD24934" w14:textId="77777777" w:rsidTr="00A211A7">
        <w:tc>
          <w:tcPr>
            <w:tcW w:w="943" w:type="pct"/>
          </w:tcPr>
          <w:p w14:paraId="0AE0C4C1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43" w:type="pct"/>
          </w:tcPr>
          <w:p w14:paraId="6BE8E6C5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year</w:t>
            </w:r>
            <w:proofErr w:type="gramEnd"/>
          </w:p>
        </w:tc>
        <w:tc>
          <w:tcPr>
            <w:tcW w:w="1519" w:type="pct"/>
          </w:tcPr>
          <w:p w14:paraId="60E9F86B" w14:textId="77777777" w:rsidR="00936103" w:rsidRPr="0010274E" w:rsidRDefault="00936103" w:rsidP="00A211A7">
            <w:r>
              <w:t>Целое число</w:t>
            </w:r>
          </w:p>
        </w:tc>
        <w:tc>
          <w:tcPr>
            <w:tcW w:w="1595" w:type="pct"/>
          </w:tcPr>
          <w:p w14:paraId="0AEC0D98" w14:textId="77777777" w:rsidR="00936103" w:rsidRPr="0010274E" w:rsidRDefault="00936103" w:rsidP="00A211A7">
            <w:r>
              <w:t>Год</w:t>
            </w:r>
          </w:p>
        </w:tc>
      </w:tr>
      <w:tr w:rsidR="00936103" w14:paraId="698D8AF1" w14:textId="77777777" w:rsidTr="00A211A7">
        <w:tc>
          <w:tcPr>
            <w:tcW w:w="943" w:type="pct"/>
          </w:tcPr>
          <w:p w14:paraId="4A4F0038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43" w:type="pct"/>
          </w:tcPr>
          <w:p w14:paraId="53C84440" w14:textId="77777777" w:rsidR="00936103" w:rsidRDefault="00936103" w:rsidP="00A211A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value</w:t>
            </w:r>
            <w:proofErr w:type="gramEnd"/>
          </w:p>
        </w:tc>
        <w:tc>
          <w:tcPr>
            <w:tcW w:w="1519" w:type="pct"/>
          </w:tcPr>
          <w:p w14:paraId="44EF3845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Число с плавающей запятой</w:t>
            </w:r>
          </w:p>
        </w:tc>
        <w:tc>
          <w:tcPr>
            <w:tcW w:w="1595" w:type="pct"/>
          </w:tcPr>
          <w:p w14:paraId="284E93EC" w14:textId="77777777" w:rsidR="00936103" w:rsidRDefault="00936103" w:rsidP="00A211A7">
            <w:pPr>
              <w:rPr>
                <w:lang w:val="en-US"/>
              </w:rPr>
            </w:pPr>
            <w:r>
              <w:rPr>
                <w:lang w:val="en-US"/>
              </w:rPr>
              <w:t>Значение индикатора</w:t>
            </w:r>
          </w:p>
        </w:tc>
      </w:tr>
    </w:tbl>
    <w:p w14:paraId="761820F4" w14:textId="77777777" w:rsidR="00936103" w:rsidRDefault="00936103" w:rsidP="00936103"/>
    <w:p w14:paraId="16B535F1" w14:textId="77777777" w:rsidR="00417EE9" w:rsidRPr="004C3D5B" w:rsidRDefault="00417EE9" w:rsidP="00417EE9">
      <w:pPr>
        <w:pStyle w:val="afd"/>
        <w:ind w:left="360"/>
        <w:rPr>
          <w:b/>
        </w:rPr>
      </w:pPr>
      <w:r w:rsidRPr="00C4634B">
        <w:rPr>
          <w:b/>
        </w:rPr>
        <w:t xml:space="preserve">При публикации в формате </w:t>
      </w:r>
      <w:r>
        <w:rPr>
          <w:b/>
          <w:lang w:val="en-US"/>
        </w:rPr>
        <w:t>XML</w:t>
      </w:r>
      <w:r w:rsidRPr="004C3D5B">
        <w:rPr>
          <w:b/>
        </w:rPr>
        <w:t>:</w:t>
      </w:r>
    </w:p>
    <w:p w14:paraId="40E3176C" w14:textId="77777777" w:rsidR="00417EE9" w:rsidRPr="00F02DB7" w:rsidRDefault="00417EE9" w:rsidP="00417EE9">
      <w:pPr>
        <w:ind w:firstLine="348"/>
      </w:pPr>
      <w:r>
        <w:lastRenderedPageBreak/>
        <w:t xml:space="preserve">Значения статистических индикаторов должны публиковаться в формате </w:t>
      </w:r>
      <w:r>
        <w:rPr>
          <w:lang w:val="en-US"/>
        </w:rPr>
        <w:t>XML</w:t>
      </w:r>
      <w:r w:rsidRPr="00294F3F">
        <w:rPr>
          <w:rFonts w:hint="eastAsia"/>
        </w:rPr>
        <w:t>(</w:t>
      </w:r>
      <w:r w:rsidRPr="00417EE9">
        <w:rPr>
          <w:rFonts w:ascii="Cambria" w:hAnsi="Cambria"/>
        </w:rPr>
        <w:t>название</w:t>
      </w:r>
      <w:r>
        <w:t xml:space="preserve">файла </w:t>
      </w:r>
      <w:r w:rsidRPr="00F768E1">
        <w:rPr>
          <w:b/>
          <w:lang w:val="en-US"/>
        </w:rPr>
        <w:t>stat</w:t>
      </w:r>
      <w:r w:rsidRPr="00944432">
        <w:rPr>
          <w:b/>
          <w:lang w:val="en-US"/>
        </w:rPr>
        <w:t>values</w:t>
      </w:r>
      <w:r w:rsidRPr="00F02DB7">
        <w:rPr>
          <w:b/>
        </w:rPr>
        <w:t>_[</w:t>
      </w:r>
      <w:r>
        <w:rPr>
          <w:b/>
          <w:lang w:val="en-US"/>
        </w:rPr>
        <w:t>year</w:t>
      </w:r>
      <w:r w:rsidRPr="00F02DB7">
        <w:rPr>
          <w:b/>
        </w:rPr>
        <w:t>]</w:t>
      </w:r>
      <w:r w:rsidRPr="0006755B">
        <w:rPr>
          <w:b/>
        </w:rPr>
        <w:t>.</w:t>
      </w:r>
      <w:r>
        <w:rPr>
          <w:b/>
        </w:rPr>
        <w:t>xml</w:t>
      </w:r>
      <w:r>
        <w:t xml:space="preserve">, где </w:t>
      </w:r>
      <w:r>
        <w:rPr>
          <w:lang w:val="en-US"/>
        </w:rPr>
        <w:t>year</w:t>
      </w:r>
      <w:r w:rsidRPr="00F02DB7">
        <w:t xml:space="preserve"> – </w:t>
      </w:r>
      <w:r>
        <w:t>это год публикации данных) с полями, разделенными через точку с запятой</w:t>
      </w:r>
      <w:r w:rsidRPr="00F02DB7">
        <w:t>.</w:t>
      </w:r>
      <w:r>
        <w:t xml:space="preserve"> Также данные могут публиковаться в виде </w:t>
      </w:r>
      <w:r>
        <w:rPr>
          <w:lang w:val="en-US"/>
        </w:rPr>
        <w:t>ZIP</w:t>
      </w:r>
      <w:r>
        <w:t xml:space="preserve">-архивов в которых содержатся </w:t>
      </w:r>
      <w:r>
        <w:rPr>
          <w:lang w:val="en-US"/>
        </w:rPr>
        <w:t>XML</w:t>
      </w:r>
      <w:r>
        <w:t>-файлы</w:t>
      </w:r>
      <w:r w:rsidRPr="00F02DB7">
        <w:t>.</w:t>
      </w:r>
    </w:p>
    <w:p w14:paraId="63065EE7" w14:textId="77777777" w:rsidR="00417EE9" w:rsidRDefault="00417EE9" w:rsidP="00417EE9">
      <w:pPr>
        <w:ind w:firstLine="348"/>
      </w:pPr>
      <w:r w:rsidRPr="00F02DB7">
        <w:t xml:space="preserve">Например, </w:t>
      </w:r>
      <w:r>
        <w:t xml:space="preserve">данные за 2012 год должны публиковаться в файле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  <w:lang w:val="en-US"/>
        </w:rPr>
        <w:t>xml</w:t>
      </w:r>
      <w:r w:rsidRPr="00F768E1">
        <w:t xml:space="preserve">и </w:t>
      </w:r>
      <w:r>
        <w:t xml:space="preserve">в виде архива </w:t>
      </w:r>
      <w:r w:rsidRPr="00F768E1">
        <w:rPr>
          <w:b/>
          <w:lang w:val="en-US"/>
        </w:rPr>
        <w:t>statvalues</w:t>
      </w:r>
      <w:r w:rsidRPr="00F02DB7">
        <w:rPr>
          <w:b/>
        </w:rPr>
        <w:t>_2012.</w:t>
      </w:r>
      <w:r>
        <w:rPr>
          <w:b/>
        </w:rPr>
        <w:t>xml.</w:t>
      </w:r>
      <w:r w:rsidRPr="00F768E1">
        <w:rPr>
          <w:b/>
          <w:lang w:val="en-US"/>
        </w:rPr>
        <w:t>zip</w:t>
      </w:r>
      <w:r w:rsidRPr="00294F3F">
        <w:t>.</w:t>
      </w:r>
    </w:p>
    <w:p w14:paraId="0673A780" w14:textId="77777777" w:rsidR="004E724B" w:rsidRPr="004C3D5B" w:rsidRDefault="004E724B" w:rsidP="004E724B">
      <w:proofErr w:type="gramStart"/>
      <w:r>
        <w:rPr>
          <w:lang w:val="en-US"/>
        </w:rPr>
        <w:t>XML</w:t>
      </w:r>
      <w:r w:rsidRPr="004C3D5B">
        <w:t xml:space="preserve"> </w:t>
      </w:r>
      <w:r>
        <w:t>схема описания значений индикаторов полиции и примеры приведены в Приложении В</w:t>
      </w:r>
      <w:r w:rsidRPr="004C3D5B">
        <w:t>.</w:t>
      </w:r>
      <w:proofErr w:type="gramEnd"/>
    </w:p>
    <w:p w14:paraId="1DED9C57" w14:textId="77777777" w:rsidR="00417EE9" w:rsidRPr="00936103" w:rsidRDefault="00417EE9" w:rsidP="00936103"/>
    <w:p w14:paraId="3F9369FB" w14:textId="77777777" w:rsidR="00BA5DFF" w:rsidRDefault="00BA5DFF" w:rsidP="002F5E29">
      <w:pPr>
        <w:pStyle w:val="1"/>
        <w:numPr>
          <w:ilvl w:val="0"/>
          <w:numId w:val="6"/>
        </w:numPr>
      </w:pPr>
      <w:r>
        <w:br w:type="page"/>
      </w:r>
    </w:p>
    <w:p w14:paraId="15559AC0" w14:textId="77777777" w:rsidR="00936103" w:rsidRDefault="00936103" w:rsidP="00BA5DFF">
      <w:pPr>
        <w:pStyle w:val="1"/>
        <w:numPr>
          <w:ilvl w:val="0"/>
          <w:numId w:val="12"/>
        </w:numPr>
      </w:pPr>
      <w:bookmarkStart w:id="9" w:name="_Toc351032524"/>
      <w:r>
        <w:lastRenderedPageBreak/>
        <w:t>Рекомендации к публикации наборов данных</w:t>
      </w:r>
      <w:bookmarkEnd w:id="9"/>
    </w:p>
    <w:p w14:paraId="101E860E" w14:textId="77777777" w:rsidR="00936103" w:rsidRPr="00F02DB7" w:rsidRDefault="00936103" w:rsidP="002F5E29">
      <w:pPr>
        <w:pStyle w:val="afd"/>
        <w:numPr>
          <w:ilvl w:val="1"/>
          <w:numId w:val="5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Наборы</w:t>
      </w:r>
      <w:r w:rsidRPr="006F278C">
        <w:rPr>
          <w:rFonts w:ascii="Cambria" w:hAnsi="Cambria"/>
        </w:rPr>
        <w:t xml:space="preserve"> данных должны публиковаться с учетом следующих требований</w:t>
      </w:r>
      <w:r>
        <w:rPr>
          <w:rFonts w:ascii="Cambria" w:hAnsi="Cambria"/>
        </w:rPr>
        <w:t>.</w:t>
      </w:r>
    </w:p>
    <w:p w14:paraId="7E097371" w14:textId="77777777" w:rsidR="00936103" w:rsidRPr="00F02DB7" w:rsidRDefault="00936103" w:rsidP="002F5E29">
      <w:pPr>
        <w:pStyle w:val="afd"/>
        <w:numPr>
          <w:ilvl w:val="2"/>
          <w:numId w:val="1"/>
        </w:num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Наборы </w:t>
      </w:r>
      <w:r w:rsidRPr="006F278C">
        <w:rPr>
          <w:rFonts w:ascii="Cambria" w:hAnsi="Cambria"/>
        </w:rPr>
        <w:t>данны</w:t>
      </w:r>
      <w:r>
        <w:rPr>
          <w:rFonts w:ascii="Cambria" w:hAnsi="Cambria"/>
        </w:rPr>
        <w:t>х</w:t>
      </w:r>
      <w:r w:rsidRPr="006F278C">
        <w:rPr>
          <w:rFonts w:ascii="Cambria" w:hAnsi="Cambria"/>
        </w:rPr>
        <w:t xml:space="preserve"> должны публиковаться в разделе «Открытые данные» </w:t>
      </w:r>
      <w:hyperlink r:id="rId11" w:history="1">
        <w:r w:rsidRPr="006F278C">
          <w:rPr>
            <w:rStyle w:val="ad"/>
            <w:rFonts w:ascii="Cambria" w:hAnsi="Cambria"/>
            <w:lang w:val="en-US"/>
          </w:rPr>
          <w:t>www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mvd</w:t>
        </w:r>
        <w:r w:rsidRPr="00F02DB7">
          <w:rPr>
            <w:rStyle w:val="ad"/>
            <w:rFonts w:ascii="Cambria" w:hAnsi="Cambria"/>
          </w:rPr>
          <w:t>.</w:t>
        </w:r>
        <w:r w:rsidRPr="006F278C">
          <w:rPr>
            <w:rStyle w:val="ad"/>
            <w:rFonts w:ascii="Cambria" w:hAnsi="Cambria"/>
            <w:lang w:val="en-US"/>
          </w:rPr>
          <w:t>ru</w:t>
        </w:r>
        <w:r w:rsidRPr="00F02DB7">
          <w:rPr>
            <w:rStyle w:val="ad"/>
            <w:rFonts w:ascii="Cambria" w:hAnsi="Cambria"/>
          </w:rPr>
          <w:t>/</w:t>
        </w:r>
        <w:r w:rsidRPr="006F278C">
          <w:rPr>
            <w:rStyle w:val="ad"/>
            <w:rFonts w:ascii="Cambria" w:hAnsi="Cambria"/>
            <w:lang w:val="en-US"/>
          </w:rPr>
          <w:t>opendata</w:t>
        </w:r>
        <w:r w:rsidRPr="00F02DB7">
          <w:rPr>
            <w:rStyle w:val="ad"/>
            <w:rFonts w:ascii="Cambria" w:hAnsi="Cambria"/>
          </w:rPr>
          <w:t>/</w:t>
        </w:r>
      </w:hyperlink>
    </w:p>
    <w:p w14:paraId="4B9EA445" w14:textId="77777777" w:rsidR="00936103" w:rsidRPr="00F768E1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</w:t>
      </w:r>
      <w:r>
        <w:rPr>
          <w:rFonts w:ascii="Cambria" w:hAnsi="Cambria"/>
        </w:rPr>
        <w:t xml:space="preserve">«Открытые данные» </w:t>
      </w:r>
      <w:r w:rsidRPr="00F768E1">
        <w:rPr>
          <w:rFonts w:ascii="Cambria" w:hAnsi="Cambria"/>
        </w:rPr>
        <w:t>должен содержать:</w:t>
      </w:r>
    </w:p>
    <w:p w14:paraId="2010CC67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официальное определение термина «открытые данные»;</w:t>
      </w:r>
    </w:p>
    <w:p w14:paraId="3F7E3D05" w14:textId="77777777" w:rsidR="00936103" w:rsidRPr="00F768E1" w:rsidRDefault="00936103" w:rsidP="002F5E29">
      <w:pPr>
        <w:pStyle w:val="afd"/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нормативно-правовых документов, в соответствии с которыми осуществляется раскрытие наборов данных;</w:t>
      </w:r>
    </w:p>
    <w:p w14:paraId="68F7CC18" w14:textId="77777777" w:rsidR="00936103" w:rsidRPr="00F768E1" w:rsidRDefault="00936103" w:rsidP="002F5E29">
      <w:pPr>
        <w:numPr>
          <w:ilvl w:val="0"/>
          <w:numId w:val="4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условия использования открытых данных</w:t>
      </w:r>
      <w:r>
        <w:rPr>
          <w:rFonts w:ascii="Cambria" w:hAnsi="Cambria"/>
        </w:rPr>
        <w:t>, содержащихся</w:t>
      </w:r>
      <w:r w:rsidRPr="00F768E1">
        <w:rPr>
          <w:rFonts w:ascii="Cambria" w:hAnsi="Cambria"/>
        </w:rPr>
        <w:t xml:space="preserve"> в формате открытой лицензии или исчерпывающего перечисления условий использования наборов данных;</w:t>
      </w:r>
    </w:p>
    <w:p w14:paraId="055DA869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перечень баз данных в формате следующего вида: «Наименование базы данных», «Ссылка на адрес выгрузки базы данных»;</w:t>
      </w:r>
    </w:p>
    <w:p w14:paraId="75128900" w14:textId="77777777" w:rsidR="00936103" w:rsidRPr="00F768E1" w:rsidRDefault="00936103" w:rsidP="002F5E29">
      <w:pPr>
        <w:numPr>
          <w:ilvl w:val="0"/>
          <w:numId w:val="3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паспорт набора данных должен содержать следующие сведения:</w:t>
      </w:r>
    </w:p>
    <w:p w14:paraId="631EC26E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идентификационный номер (код) набора данных;</w:t>
      </w:r>
    </w:p>
    <w:p w14:paraId="2E15D280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наименование набора данных;</w:t>
      </w:r>
    </w:p>
    <w:p w14:paraId="1639387E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описание набора данных;</w:t>
      </w:r>
    </w:p>
    <w:p w14:paraId="2C38F1E5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владелец набора данных;</w:t>
      </w:r>
    </w:p>
    <w:p w14:paraId="1FA4B9E8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ответственное лицо и способ связи с ним;</w:t>
      </w:r>
    </w:p>
    <w:p w14:paraId="0D7CB959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</w:t>
      </w:r>
      <w:r>
        <w:rPr>
          <w:rFonts w:ascii="Cambria" w:hAnsi="Cambria"/>
        </w:rPr>
        <w:t>сылки</w:t>
      </w:r>
      <w:r w:rsidRPr="00F768E1">
        <w:rPr>
          <w:rFonts w:ascii="Cambria" w:hAnsi="Cambria"/>
        </w:rPr>
        <w:t xml:space="preserve"> (URL) на </w:t>
      </w:r>
      <w:r>
        <w:rPr>
          <w:rFonts w:ascii="Cambria" w:hAnsi="Cambria"/>
        </w:rPr>
        <w:t xml:space="preserve">файлы </w:t>
      </w:r>
      <w:r w:rsidRPr="00F768E1">
        <w:rPr>
          <w:rFonts w:ascii="Cambria" w:hAnsi="Cambria"/>
        </w:rPr>
        <w:t>набор</w:t>
      </w:r>
      <w:r>
        <w:rPr>
          <w:rFonts w:ascii="Cambria" w:hAnsi="Cambria"/>
        </w:rPr>
        <w:t>а данных</w:t>
      </w:r>
      <w:r w:rsidRPr="00F768E1">
        <w:rPr>
          <w:rFonts w:ascii="Cambria" w:hAnsi="Cambria"/>
        </w:rPr>
        <w:t>;</w:t>
      </w:r>
    </w:p>
    <w:p w14:paraId="04DF4A6D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формат данных;</w:t>
      </w:r>
    </w:p>
    <w:p w14:paraId="0536E8D4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структура (модель) данных;</w:t>
      </w:r>
    </w:p>
    <w:p w14:paraId="268ECD75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первой публикации набора данных</w:t>
      </w:r>
      <w:r>
        <w:rPr>
          <w:rFonts w:ascii="Cambria" w:hAnsi="Cambria"/>
        </w:rPr>
        <w:t>;</w:t>
      </w:r>
    </w:p>
    <w:p w14:paraId="4F6CBD12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дата последнего внесения изменений;</w:t>
      </w:r>
    </w:p>
    <w:p w14:paraId="199E44E4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содержание последнего изменения;</w:t>
      </w:r>
    </w:p>
    <w:p w14:paraId="67C5A123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ссылка (URL) на предыдущий </w:t>
      </w:r>
      <w:r>
        <w:rPr>
          <w:rFonts w:ascii="Cambria" w:hAnsi="Cambria"/>
        </w:rPr>
        <w:t>опубликованный</w:t>
      </w:r>
      <w:r w:rsidRPr="00F768E1">
        <w:rPr>
          <w:rFonts w:ascii="Cambria" w:hAnsi="Cambria"/>
        </w:rPr>
        <w:t xml:space="preserve"> набор данных, </w:t>
      </w:r>
      <w:r>
        <w:rPr>
          <w:rFonts w:ascii="Cambria" w:hAnsi="Cambria"/>
        </w:rPr>
        <w:t>при наличии такового</w:t>
      </w:r>
      <w:r w:rsidRPr="00F768E1">
        <w:rPr>
          <w:rFonts w:ascii="Cambria" w:hAnsi="Cambria"/>
        </w:rPr>
        <w:t>;</w:t>
      </w:r>
    </w:p>
    <w:p w14:paraId="23C3B267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периодичность актуализации набора данных</w:t>
      </w:r>
      <w:r>
        <w:rPr>
          <w:rFonts w:ascii="Cambria" w:hAnsi="Cambria"/>
        </w:rPr>
        <w:t xml:space="preserve"> (в</w:t>
      </w:r>
      <w:r w:rsidRPr="00F768E1">
        <w:rPr>
          <w:rFonts w:ascii="Cambria" w:hAnsi="Cambria"/>
        </w:rPr>
        <w:t xml:space="preserve"> дн</w:t>
      </w:r>
      <w:r>
        <w:rPr>
          <w:rFonts w:ascii="Cambria" w:hAnsi="Cambria"/>
        </w:rPr>
        <w:t>ях)</w:t>
      </w:r>
      <w:r w:rsidRPr="00F768E1">
        <w:rPr>
          <w:rFonts w:ascii="Cambria" w:hAnsi="Cambria"/>
        </w:rPr>
        <w:t>;</w:t>
      </w:r>
    </w:p>
    <w:p w14:paraId="259FE878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>ключевые слова, соответствующие содержанию набора данных;</w:t>
      </w:r>
    </w:p>
    <w:p w14:paraId="02A60F47" w14:textId="77777777" w:rsidR="00936103" w:rsidRPr="00F768E1" w:rsidRDefault="00936103" w:rsidP="002F5E29">
      <w:pPr>
        <w:numPr>
          <w:ilvl w:val="1"/>
          <w:numId w:val="2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условия предоставления </w:t>
      </w:r>
      <w:r>
        <w:rPr>
          <w:rFonts w:ascii="Cambria" w:hAnsi="Cambria"/>
        </w:rPr>
        <w:t>набора</w:t>
      </w:r>
      <w:r w:rsidRPr="00F768E1">
        <w:rPr>
          <w:rFonts w:ascii="Cambria" w:hAnsi="Cambria"/>
        </w:rPr>
        <w:t xml:space="preserve"> данных</w:t>
      </w:r>
      <w:r>
        <w:rPr>
          <w:rFonts w:ascii="Cambria" w:hAnsi="Cambria"/>
        </w:rPr>
        <w:t xml:space="preserve"> гражданам</w:t>
      </w:r>
      <w:r w:rsidRPr="00F768E1">
        <w:rPr>
          <w:rFonts w:ascii="Cambria" w:hAnsi="Cambria"/>
        </w:rPr>
        <w:t>.</w:t>
      </w:r>
    </w:p>
    <w:p w14:paraId="37A4B571" w14:textId="77777777" w:rsidR="00936103" w:rsidRPr="00E401CC" w:rsidRDefault="00936103" w:rsidP="002F5E29">
      <w:pPr>
        <w:pStyle w:val="afd"/>
        <w:numPr>
          <w:ilvl w:val="2"/>
          <w:numId w:val="1"/>
        </w:numPr>
        <w:spacing w:after="0" w:line="360" w:lineRule="auto"/>
        <w:jc w:val="both"/>
        <w:rPr>
          <w:rFonts w:ascii="Cambria" w:hAnsi="Cambria"/>
        </w:rPr>
      </w:pPr>
      <w:r w:rsidRPr="00F768E1">
        <w:rPr>
          <w:rFonts w:ascii="Cambria" w:hAnsi="Cambria"/>
        </w:rPr>
        <w:t xml:space="preserve">Раздел должен быть </w:t>
      </w:r>
      <w:r>
        <w:rPr>
          <w:rFonts w:ascii="Cambria" w:hAnsi="Cambria"/>
        </w:rPr>
        <w:t>доступен</w:t>
      </w:r>
      <w:r w:rsidRPr="00F768E1">
        <w:rPr>
          <w:rFonts w:ascii="Cambria" w:hAnsi="Cambria"/>
        </w:rPr>
        <w:t xml:space="preserve"> для индексирования следующими информационн</w:t>
      </w:r>
      <w:r>
        <w:rPr>
          <w:rFonts w:ascii="Cambria" w:hAnsi="Cambria"/>
        </w:rPr>
        <w:t>о-</w:t>
      </w:r>
      <w:r w:rsidRPr="00F768E1">
        <w:rPr>
          <w:rFonts w:ascii="Cambria" w:hAnsi="Cambria"/>
        </w:rPr>
        <w:t>поисковыми системами: Яндекс, Google, Bing, Mail.ru и другими.</w:t>
      </w:r>
    </w:p>
    <w:p w14:paraId="44D16EB1" w14:textId="77777777" w:rsidR="00BA5DFF" w:rsidRDefault="00BA5DFF" w:rsidP="00BA5DFF">
      <w:pPr>
        <w:pStyle w:val="1"/>
        <w:numPr>
          <w:ilvl w:val="0"/>
          <w:numId w:val="12"/>
        </w:numPr>
      </w:pPr>
      <w:r>
        <w:br w:type="page"/>
      </w:r>
    </w:p>
    <w:p w14:paraId="31906773" w14:textId="77777777" w:rsidR="00936103" w:rsidRDefault="00936103" w:rsidP="00936103">
      <w:pPr>
        <w:pStyle w:val="1"/>
        <w:numPr>
          <w:ilvl w:val="0"/>
          <w:numId w:val="6"/>
        </w:numPr>
      </w:pPr>
      <w:bookmarkStart w:id="10" w:name="_Toc351032525"/>
      <w:r>
        <w:lastRenderedPageBreak/>
        <w:t>Условия использования</w:t>
      </w:r>
      <w:bookmarkEnd w:id="10"/>
    </w:p>
    <w:p w14:paraId="0BDD76E1" w14:textId="77777777" w:rsidR="00936103" w:rsidRPr="00DA576B" w:rsidRDefault="00936103" w:rsidP="00936103">
      <w:pPr>
        <w:ind w:firstLine="360"/>
      </w:pPr>
      <w:r>
        <w:t xml:space="preserve">Данные должны публиковаться без ограничений на их коммерческое использование под условиями открытой лицензии </w:t>
      </w:r>
      <w:r>
        <w:rPr>
          <w:lang w:val="en-US"/>
        </w:rPr>
        <w:t>CreativeCommonsCC</w:t>
      </w:r>
      <w:r w:rsidRPr="00F02DB7">
        <w:t>-</w:t>
      </w:r>
      <w:r>
        <w:rPr>
          <w:lang w:val="en-US"/>
        </w:rPr>
        <w:t>BY</w:t>
      </w:r>
      <w:r>
        <w:t>или же на условиях, аналогичных условиям публикации данных ФОИВ, публикующих открытые данные</w:t>
      </w:r>
      <w:r w:rsidRPr="00F02DB7">
        <w:t xml:space="preserve">. </w:t>
      </w:r>
      <w:r>
        <w:t>Например</w:t>
      </w:r>
      <w:r w:rsidRPr="00F02DB7">
        <w:t xml:space="preserve">, </w:t>
      </w:r>
      <w:r>
        <w:t>условиями публикации данных Минэкономразвития РФ.</w:t>
      </w:r>
    </w:p>
    <w:p w14:paraId="4A264FE2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>Пользователь может использовать (в том числе повторно) открытые данные свободно, бесплатно, бессрочно, безвозмездно и без ограничения территории использования, в том числе</w:t>
      </w:r>
      <w:r>
        <w:rPr>
          <w:i/>
        </w:rPr>
        <w:t>,</w:t>
      </w:r>
      <w:r w:rsidRPr="00F768E1">
        <w:rPr>
          <w:i/>
        </w:rPr>
        <w:t xml:space="preserve"> имеет право копировать, публиковать, распространять открытые данные, видоизменять открытые данные и объединять их с другой информацией, использовать открытые данные в коммерческих целях, использовать для создания программ для ЭВМ и приложений. </w:t>
      </w:r>
    </w:p>
    <w:p w14:paraId="3AD36925" w14:textId="77777777" w:rsidR="00936103" w:rsidRPr="00F768E1" w:rsidRDefault="00936103" w:rsidP="00936103">
      <w:pPr>
        <w:ind w:firstLine="360"/>
        <w:rPr>
          <w:i/>
        </w:rPr>
      </w:pPr>
      <w:r w:rsidRPr="00F768E1">
        <w:rPr>
          <w:i/>
        </w:rPr>
        <w:t xml:space="preserve">При использовании открытых данных Пользователь обязан: </w:t>
      </w:r>
    </w:p>
    <w:p w14:paraId="5B757453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использовать открытые данные только в законных целях; </w:t>
      </w:r>
    </w:p>
    <w:p w14:paraId="43FC83B8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 xml:space="preserve">не искажать открытые данные при их использовании; </w:t>
      </w:r>
    </w:p>
    <w:p w14:paraId="49561571" w14:textId="77777777" w:rsidR="00936103" w:rsidRPr="00294F3F" w:rsidRDefault="00936103" w:rsidP="002F5E29">
      <w:pPr>
        <w:pStyle w:val="afd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</w:rPr>
      </w:pPr>
      <w:r w:rsidRPr="00294F3F">
        <w:rPr>
          <w:rFonts w:ascii="Cambria" w:hAnsi="Cambria"/>
          <w:i/>
        </w:rPr>
        <w:t>сохранять ссылку на источник информации при использовании открытых данных.</w:t>
      </w:r>
    </w:p>
    <w:p w14:paraId="0681639A" w14:textId="77777777" w:rsidR="00936103" w:rsidRPr="00B8005C" w:rsidRDefault="00936103" w:rsidP="00936103"/>
    <w:p w14:paraId="2CD6AC5D" w14:textId="77777777" w:rsidR="00936103" w:rsidRPr="00B8005C" w:rsidRDefault="00936103" w:rsidP="00936103"/>
    <w:p w14:paraId="429F4613" w14:textId="77777777" w:rsidR="00936103" w:rsidRPr="00B8005C" w:rsidRDefault="00936103" w:rsidP="00936103"/>
    <w:p w14:paraId="73501C05" w14:textId="77777777" w:rsidR="00936103" w:rsidRDefault="00936103" w:rsidP="00936103"/>
    <w:p w14:paraId="634FD2D7" w14:textId="77777777" w:rsidR="00936103" w:rsidRPr="005C2353" w:rsidRDefault="00936103" w:rsidP="00936103"/>
    <w:p w14:paraId="08587905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45277268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155CE576" w14:textId="77777777" w:rsidR="00965D52" w:rsidRDefault="00965D52" w:rsidP="003F6999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27DBA600" w14:textId="77777777" w:rsidR="00965D52" w:rsidRPr="004C3D5B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  <w:b/>
        </w:rPr>
      </w:pPr>
      <w:r w:rsidRPr="00965D52">
        <w:rPr>
          <w:rFonts w:ascii="Cambria" w:eastAsia="Cambria" w:hAnsi="Cambria" w:cs="Cambria"/>
          <w:b/>
        </w:rPr>
        <w:t> Контактное лицо</w:t>
      </w:r>
      <w:r w:rsidRPr="004C3D5B">
        <w:rPr>
          <w:rFonts w:ascii="Cambria" w:eastAsia="Cambria" w:hAnsi="Cambria" w:cs="Cambria"/>
          <w:b/>
        </w:rPr>
        <w:t xml:space="preserve">: </w:t>
      </w:r>
    </w:p>
    <w:p w14:paraId="307C2871" w14:textId="77777777" w:rsidR="00965D52" w:rsidRPr="004C3D5B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Иван Бегтин</w:t>
      </w:r>
      <w:r w:rsidRPr="004C3D5B">
        <w:rPr>
          <w:rFonts w:ascii="Cambria" w:eastAsia="Cambria" w:hAnsi="Cambria" w:cs="Cambria"/>
        </w:rPr>
        <w:t xml:space="preserve">, </w:t>
      </w:r>
      <w:r>
        <w:rPr>
          <w:rFonts w:ascii="Cambria" w:eastAsia="Cambria" w:hAnsi="Cambria" w:cs="Cambria"/>
        </w:rPr>
        <w:t xml:space="preserve">директор НП </w:t>
      </w:r>
      <w:r w:rsidRPr="004C3D5B">
        <w:rPr>
          <w:rFonts w:ascii="Cambria" w:eastAsia="Cambria" w:hAnsi="Cambria" w:cs="Cambria"/>
        </w:rPr>
        <w:t>“</w:t>
      </w:r>
      <w:r>
        <w:rPr>
          <w:rFonts w:ascii="Cambria" w:eastAsia="Cambria" w:hAnsi="Cambria" w:cs="Cambria"/>
        </w:rPr>
        <w:t>Информационная культура</w:t>
      </w:r>
      <w:r w:rsidRPr="004C3D5B">
        <w:rPr>
          <w:rFonts w:ascii="Cambria" w:eastAsia="Cambria" w:hAnsi="Cambria" w:cs="Cambria"/>
        </w:rPr>
        <w:t>”</w:t>
      </w:r>
    </w:p>
    <w:p w14:paraId="262833BF" w14:textId="77777777" w:rsidR="00965D52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+7 499 500 96 58</w:t>
      </w:r>
      <w:r w:rsidR="00936103">
        <w:rPr>
          <w:rFonts w:ascii="Cambria" w:eastAsia="Cambria" w:hAnsi="Cambria" w:cs="Cambria"/>
        </w:rPr>
        <w:t>, +7 910 426 68 83</w:t>
      </w:r>
    </w:p>
    <w:p w14:paraId="6F55DECE" w14:textId="77777777" w:rsidR="00965D52" w:rsidRDefault="000305F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  <w:hyperlink r:id="rId12" w:history="1">
        <w:r w:rsidR="00965D52" w:rsidRPr="00284248">
          <w:rPr>
            <w:rStyle w:val="ad"/>
            <w:rFonts w:ascii="Cambria" w:eastAsia="Cambria" w:hAnsi="Cambria" w:cs="Cambria"/>
          </w:rPr>
          <w:t>ibegtin@infoculture.ru</w:t>
        </w:r>
      </w:hyperlink>
    </w:p>
    <w:p w14:paraId="4C517C6C" w14:textId="77777777" w:rsidR="00965D52" w:rsidRPr="004C3D5B" w:rsidRDefault="00965D52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</w:p>
    <w:p w14:paraId="6D1F112D" w14:textId="77777777" w:rsidR="003F4F64" w:rsidRPr="004C3D5B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</w:p>
    <w:p w14:paraId="5BE2D24C" w14:textId="77777777" w:rsidR="003F4F64" w:rsidRPr="004C3D5B" w:rsidRDefault="003F4F64" w:rsidP="00965D52">
      <w:pPr>
        <w:autoSpaceDE w:val="0"/>
        <w:spacing w:line="252" w:lineRule="atLeast"/>
        <w:ind w:left="-993" w:firstLine="426"/>
        <w:jc w:val="right"/>
        <w:rPr>
          <w:rFonts w:ascii="Cambria" w:eastAsia="Cambria" w:hAnsi="Cambria" w:cs="Cambria"/>
        </w:rPr>
      </w:pPr>
    </w:p>
    <w:p w14:paraId="27AA9DA1" w14:textId="77777777" w:rsidR="003F4F64" w:rsidRPr="004C3D5B" w:rsidRDefault="003F4F64">
      <w:pPr>
        <w:rPr>
          <w:rFonts w:ascii="Cambria" w:eastAsia="Cambria" w:hAnsi="Cambria" w:cs="Cambria"/>
        </w:rPr>
      </w:pPr>
      <w:r w:rsidRPr="004C3D5B">
        <w:rPr>
          <w:rFonts w:ascii="Cambria" w:eastAsia="Cambria" w:hAnsi="Cambria" w:cs="Cambria"/>
        </w:rPr>
        <w:br w:type="page"/>
      </w:r>
    </w:p>
    <w:p w14:paraId="576DF22B" w14:textId="77777777" w:rsidR="003F4F64" w:rsidRDefault="003F4F64" w:rsidP="003F4F64">
      <w:pPr>
        <w:pStyle w:val="1"/>
        <w:ind w:left="720"/>
        <w:jc w:val="left"/>
      </w:pPr>
      <w:bookmarkStart w:id="11" w:name="_Toc351032526"/>
      <w:r>
        <w:lastRenderedPageBreak/>
        <w:t>Приложение А</w:t>
      </w:r>
      <w:r w:rsidRPr="004C3D5B"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подразделений полиции</w:t>
      </w:r>
      <w:bookmarkEnd w:id="11"/>
    </w:p>
    <w:p w14:paraId="2FF03CCE" w14:textId="77777777" w:rsidR="003F4F64" w:rsidRPr="004C3D5B" w:rsidRDefault="003F4F64" w:rsidP="003F4F64"/>
    <w:p w14:paraId="2E5974DE" w14:textId="77777777" w:rsidR="003F4F64" w:rsidRPr="004E724B" w:rsidRDefault="003F4F64" w:rsidP="003F4F64">
      <w:pPr>
        <w:rPr>
          <w:b/>
          <w:lang w:val="en-US"/>
        </w:rPr>
      </w:pPr>
      <w:r w:rsidRPr="004E724B">
        <w:rPr>
          <w:b/>
          <w:lang w:val="en-US"/>
        </w:rPr>
        <w:t xml:space="preserve">XSD </w:t>
      </w:r>
      <w:r w:rsidRPr="004E724B">
        <w:rPr>
          <w:b/>
        </w:rPr>
        <w:t>схема</w:t>
      </w:r>
      <w:r w:rsidRPr="004E724B">
        <w:rPr>
          <w:b/>
          <w:lang w:val="en-US"/>
        </w:rPr>
        <w:t>:</w:t>
      </w:r>
    </w:p>
    <w:p w14:paraId="38E52DCF" w14:textId="77777777" w:rsidR="004E724B" w:rsidRPr="00112877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proofErr w:type="gramStart"/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?</w:t>
      </w:r>
      <w:r w:rsidRPr="004C3D5B">
        <w:rPr>
          <w:rFonts w:ascii="Consolas" w:hAnsi="Consolas" w:cs="Courier"/>
          <w:color w:val="800000"/>
          <w:sz w:val="20"/>
          <w:szCs w:val="20"/>
          <w:lang w:val="en-US"/>
        </w:rPr>
        <w:t>xml</w:t>
      </w:r>
      <w:proofErr w:type="gramEnd"/>
      <w:r w:rsidRPr="004C3D5B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version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="1.0"</w:t>
      </w:r>
      <w:r w:rsidRPr="004C3D5B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encoding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="UTF-8"</w:t>
      </w:r>
      <w:r w:rsidRPr="004C3D5B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standalone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="no"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?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xs:schema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targetNamespace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="http://openpolice.ru/schema/divisions"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elementFormDefault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="qualified"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attributeFormDefault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="unqualified"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xmlns:rkn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="http://openpolice.ru/schema/divisions"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xmlns:xs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="http://www.w3.org/2001/XMLSchema"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xml:lang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="ru"&gt;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="divisions"&gt;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="division"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="unbounded"&gt;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Уникальный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идентификатор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="id"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Наименование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="name"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Тип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: 1 – </w:t>
      </w:r>
      <w:r w:rsidRPr="004E724B">
        <w:rPr>
          <w:rFonts w:ascii="Consolas" w:hAnsi="Consolas" w:cs="Courier"/>
          <w:color w:val="008000"/>
          <w:sz w:val="20"/>
          <w:szCs w:val="20"/>
        </w:rPr>
        <w:t>орган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внутренних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2 – </w:t>
      </w:r>
      <w:r w:rsidRPr="004E724B">
        <w:rPr>
          <w:rFonts w:ascii="Consolas" w:hAnsi="Consolas" w:cs="Courier"/>
          <w:color w:val="008000"/>
          <w:sz w:val="20"/>
          <w:szCs w:val="20"/>
        </w:rPr>
        <w:t>отдел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ГИБДД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3 – </w:t>
      </w:r>
      <w:r w:rsidRPr="004E724B">
        <w:rPr>
          <w:rFonts w:ascii="Consolas" w:hAnsi="Consolas" w:cs="Courier"/>
          <w:color w:val="008000"/>
          <w:sz w:val="20"/>
          <w:szCs w:val="20"/>
        </w:rPr>
        <w:t>Линейный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отдел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внутренних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дел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на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транспорте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="orgtype"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="xs:int"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Адрес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местонахождения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="address"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Контактный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телефон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="phone"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Адрес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электронной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почты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="email"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Веб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>-</w:t>
      </w:r>
      <w:r w:rsidRPr="004E724B">
        <w:rPr>
          <w:rFonts w:ascii="Consolas" w:hAnsi="Consolas" w:cs="Courier"/>
          <w:color w:val="008000"/>
          <w:sz w:val="20"/>
          <w:szCs w:val="20"/>
        </w:rPr>
        <w:t>сайт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(</w:t>
      </w:r>
      <w:r w:rsidRPr="004E724B">
        <w:rPr>
          <w:rFonts w:ascii="Consolas" w:hAnsi="Consolas" w:cs="Courier"/>
          <w:color w:val="008000"/>
          <w:sz w:val="20"/>
          <w:szCs w:val="20"/>
        </w:rPr>
        <w:t>если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есть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>)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="website"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Код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ОКАТО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местонахождения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="okato"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Код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местонахождения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общероссийскиому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классификатору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территорий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муниципальных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образований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="oktmo"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Идентификатор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</w:t>
      </w:r>
      <w:r w:rsidRPr="004E724B">
        <w:rPr>
          <w:rFonts w:ascii="Consolas" w:hAnsi="Consolas" w:cs="Courier"/>
          <w:color w:val="008000"/>
          <w:sz w:val="20"/>
          <w:szCs w:val="20"/>
        </w:rPr>
        <w:t>которому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подчиняется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данное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="parent_id"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&lt;!-- </w:t>
      </w:r>
      <w:r w:rsidRPr="004E724B">
        <w:rPr>
          <w:rFonts w:ascii="Consolas" w:hAnsi="Consolas" w:cs="Courier"/>
          <w:color w:val="008000"/>
          <w:sz w:val="20"/>
          <w:szCs w:val="20"/>
        </w:rPr>
        <w:t>Наименование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полиции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, </w:t>
      </w:r>
      <w:r w:rsidRPr="004E724B">
        <w:rPr>
          <w:rFonts w:ascii="Consolas" w:hAnsi="Consolas" w:cs="Courier"/>
          <w:color w:val="008000"/>
          <w:sz w:val="20"/>
          <w:szCs w:val="20"/>
        </w:rPr>
        <w:t>которому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подчиняется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данное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</w:t>
      </w:r>
      <w:r w:rsidRPr="004E724B">
        <w:rPr>
          <w:rFonts w:ascii="Consolas" w:hAnsi="Consolas" w:cs="Courier"/>
          <w:color w:val="008000"/>
          <w:sz w:val="20"/>
          <w:szCs w:val="20"/>
        </w:rPr>
        <w:t>подразделение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 xml:space="preserve"> 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name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="parent_name"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="xs:string"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minOccurs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="0"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maxOccurs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="1"/&gt;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lastRenderedPageBreak/>
        <w:t>    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xs:sequence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xs:complexType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xs:element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xs:schema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/>
          <w:color w:val="000000"/>
          <w:sz w:val="20"/>
          <w:szCs w:val="20"/>
          <w:lang w:val="en-US"/>
        </w:rPr>
        <w:t> </w:t>
      </w:r>
    </w:p>
    <w:p w14:paraId="4B1B2AC7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6C44E031" w14:textId="77777777" w:rsidR="003F4F64" w:rsidRPr="004E724B" w:rsidRDefault="004E724B" w:rsidP="003F4F64">
      <w:pPr>
        <w:rPr>
          <w:b/>
          <w:lang w:val="en-US"/>
        </w:rPr>
      </w:pPr>
      <w:r w:rsidRPr="004E724B">
        <w:rPr>
          <w:b/>
        </w:rPr>
        <w:t>Пример</w:t>
      </w:r>
      <w:r w:rsidRPr="004E724B">
        <w:rPr>
          <w:b/>
          <w:lang w:val="en-US"/>
        </w:rPr>
        <w:t>:</w:t>
      </w:r>
    </w:p>
    <w:p w14:paraId="2959B814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proofErr w:type="gramStart"/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proofErr w:type="gramEnd"/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div:divisions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xmlns:div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="http://openpolice.ru/schema/divisions"&gt;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&lt;!--Zero or more repetitions:--&gt;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div:orgtype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3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div:orgtype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div:address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div:address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div:phone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div:phone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div:email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div:email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&lt;!--Optional:--&gt;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div:website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div:website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div:okato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div:okato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div:oktmo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div:oktmo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&lt;!--Optional:--&gt;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&lt;!--Optional:--&gt;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string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div:parent_name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div:divisions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71F7AFE7" w14:textId="77777777" w:rsidR="00BA5DFF" w:rsidRPr="00112877" w:rsidRDefault="00BA5DFF" w:rsidP="003F4F64">
      <w:pPr>
        <w:pStyle w:val="1"/>
        <w:ind w:left="720"/>
        <w:jc w:val="left"/>
        <w:rPr>
          <w:lang w:val="en-US"/>
        </w:rPr>
      </w:pPr>
      <w:r w:rsidRPr="00112877">
        <w:rPr>
          <w:lang w:val="en-US"/>
        </w:rPr>
        <w:br w:type="page"/>
      </w:r>
    </w:p>
    <w:p w14:paraId="46242C8D" w14:textId="77777777" w:rsidR="003F4F64" w:rsidRDefault="003F4F64" w:rsidP="003F4F64">
      <w:pPr>
        <w:pStyle w:val="1"/>
        <w:ind w:left="720"/>
        <w:jc w:val="left"/>
      </w:pPr>
      <w:bookmarkStart w:id="12" w:name="_Toc351032527"/>
      <w:r>
        <w:lastRenderedPageBreak/>
        <w:t>Приложение Б</w:t>
      </w:r>
      <w:r w:rsidRPr="004C3D5B"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Индикаторов</w:t>
      </w:r>
      <w:bookmarkEnd w:id="12"/>
    </w:p>
    <w:p w14:paraId="74CDEBF8" w14:textId="77777777" w:rsidR="004E724B" w:rsidRDefault="004E724B" w:rsidP="004E724B"/>
    <w:p w14:paraId="1AE285A1" w14:textId="77777777" w:rsidR="004E724B" w:rsidRPr="004C3D5B" w:rsidRDefault="004E724B" w:rsidP="004E724B">
      <w:pPr>
        <w:rPr>
          <w:b/>
        </w:rPr>
      </w:pPr>
      <w:r w:rsidRPr="004E724B">
        <w:rPr>
          <w:b/>
        </w:rPr>
        <w:t>XSD схема</w:t>
      </w:r>
      <w:r w:rsidRPr="004C3D5B">
        <w:rPr>
          <w:b/>
        </w:rPr>
        <w:t>:</w:t>
      </w:r>
    </w:p>
    <w:p w14:paraId="7F2D20C4" w14:textId="77777777" w:rsidR="004E724B" w:rsidRPr="00112877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proofErr w:type="gramStart"/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proofErr w:type="gramEnd"/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targetNamespace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="http://openpolice.ru/schema/indicators"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elementFormDefault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="qualified"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attributeFormDefault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="unqualified"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xmlns:rkn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="http://openpolice.ru/schema/indicators"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xmlns:xs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="http://www.w3.org/2001/XMLSchema"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xml:lang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="ru"&gt;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="indicators"&gt;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="indicator"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="0"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="unbounded"&gt;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Уникальный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идентификатор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Наименование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="name"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Описание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="description"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</w:p>
    <w:p w14:paraId="014EF0A6" w14:textId="77777777" w:rsidR="004E724B" w:rsidRPr="00112877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</w:pPr>
    </w:p>
    <w:p w14:paraId="4C72C414" w14:textId="77777777" w:rsidR="004E724B" w:rsidRPr="00112877" w:rsidRDefault="004E724B" w:rsidP="004E724B">
      <w:pPr>
        <w:spacing w:after="0" w:line="240" w:lineRule="auto"/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</w:pPr>
    </w:p>
    <w:p w14:paraId="69D920CF" w14:textId="77777777" w:rsidR="004E724B" w:rsidRPr="004C3D5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hd w:val="clear" w:color="auto" w:fill="FFFFFF"/>
          <w:lang w:val="en-US"/>
        </w:rPr>
      </w:pPr>
      <w:r w:rsidRPr="004E724B">
        <w:rPr>
          <w:rFonts w:ascii="Cambria" w:eastAsia="Times New Roman" w:hAnsi="Cambria" w:cs="Times New Roman"/>
          <w:b/>
          <w:shd w:val="clear" w:color="auto" w:fill="FFFFFF"/>
        </w:rPr>
        <w:t>Пример</w:t>
      </w:r>
      <w:r w:rsidRPr="004C3D5B">
        <w:rPr>
          <w:rFonts w:ascii="Cambria" w:eastAsia="Times New Roman" w:hAnsi="Cambria" w:cs="Times New Roman"/>
          <w:b/>
          <w:shd w:val="clear" w:color="auto" w:fill="FFFFFF"/>
          <w:lang w:val="en-US"/>
        </w:rPr>
        <w:t>:</w:t>
      </w:r>
    </w:p>
    <w:p w14:paraId="49CC9FEE" w14:textId="77777777" w:rsidR="004E724B" w:rsidRPr="004E724B" w:rsidRDefault="004E724B" w:rsidP="004E724B">
      <w:pPr>
        <w:spacing w:after="0" w:line="240" w:lineRule="auto"/>
        <w:rPr>
          <w:rFonts w:ascii="Cambria" w:eastAsia="Times New Roman" w:hAnsi="Cambria" w:cs="Times New Roman"/>
          <w:b/>
          <w:sz w:val="24"/>
          <w:szCs w:val="24"/>
          <w:shd w:val="clear" w:color="auto" w:fill="FFFFFF"/>
          <w:lang w:val="en-US"/>
        </w:rPr>
      </w:pPr>
    </w:p>
    <w:p w14:paraId="4A205B88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proofErr w:type="gramStart"/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proofErr w:type="gramEnd"/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ind:indicators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xmlns:ind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="http://openpolice.ru/schema/indicators"&gt;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>&lt;!--Zero or more repetitions:--&gt;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1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ind:id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преступлений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зарегистрированных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в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отчетном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периоде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единица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ind:description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Количество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преступлений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зарегистрированных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в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отчетном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периоде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4E724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</w:rPr>
        <w:t>единица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ind:description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lastRenderedPageBreak/>
        <w:t>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ind:indicators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</w:p>
    <w:p w14:paraId="566443BA" w14:textId="77777777" w:rsidR="004E724B" w:rsidRPr="00112877" w:rsidRDefault="004E724B" w:rsidP="004E724B">
      <w:pPr>
        <w:rPr>
          <w:lang w:val="en-US"/>
        </w:rPr>
      </w:pPr>
    </w:p>
    <w:p w14:paraId="5F870FCF" w14:textId="77777777" w:rsidR="00BA5DFF" w:rsidRPr="00112877" w:rsidRDefault="00BA5DFF" w:rsidP="003F4F64">
      <w:pPr>
        <w:pStyle w:val="1"/>
        <w:ind w:left="720"/>
        <w:jc w:val="left"/>
        <w:rPr>
          <w:lang w:val="en-US"/>
        </w:rPr>
      </w:pPr>
      <w:r w:rsidRPr="00112877">
        <w:rPr>
          <w:lang w:val="en-US"/>
        </w:rPr>
        <w:br w:type="page"/>
      </w:r>
    </w:p>
    <w:p w14:paraId="5B765EDA" w14:textId="77777777" w:rsidR="003F4F64" w:rsidRPr="004C3D5B" w:rsidRDefault="003F4F64" w:rsidP="003F4F64">
      <w:pPr>
        <w:pStyle w:val="1"/>
        <w:ind w:left="720"/>
        <w:jc w:val="left"/>
      </w:pPr>
      <w:bookmarkStart w:id="13" w:name="_Toc351032528"/>
      <w:r>
        <w:lastRenderedPageBreak/>
        <w:t>Приложение В</w:t>
      </w:r>
      <w:r w:rsidRPr="004C3D5B">
        <w:t xml:space="preserve">. </w:t>
      </w:r>
      <w:r>
        <w:t xml:space="preserve">Схема </w:t>
      </w:r>
      <w:r>
        <w:rPr>
          <w:lang w:val="en-US"/>
        </w:rPr>
        <w:t>XSD</w:t>
      </w:r>
      <w:r>
        <w:t xml:space="preserve"> значений индикаторов</w:t>
      </w:r>
      <w:bookmarkEnd w:id="13"/>
    </w:p>
    <w:p w14:paraId="6721A530" w14:textId="77777777" w:rsidR="003F4F64" w:rsidRPr="004C3D5B" w:rsidRDefault="003F4F64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</w:rPr>
      </w:pPr>
    </w:p>
    <w:p w14:paraId="10CB1408" w14:textId="77777777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  <w:lang w:val="en-US"/>
        </w:rPr>
        <w:t xml:space="preserve">XSD </w:t>
      </w:r>
      <w:r w:rsidRPr="004E724B">
        <w:rPr>
          <w:rFonts w:ascii="Cambria" w:eastAsia="Cambria" w:hAnsi="Cambria" w:cs="Cambria"/>
          <w:b/>
        </w:rPr>
        <w:t>схема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59CC3878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proofErr w:type="gramStart"/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xml</w:t>
      </w:r>
      <w:proofErr w:type="gramEnd"/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version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="1.0"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encoding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="UTF-8"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4C3D5B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standalone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="no"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?</w:t>
      </w:r>
      <w:r w:rsidRPr="004C3D5B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4C3D5B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targetNamespace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="http://openpolice.ru/schema/policedivstats"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elementFormDefault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="qualified"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attributeFormDefault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="unqualified"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xmlns:rkn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="http://openpolice.ru/schema/policedivstats"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xmlns:xs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="http://www.w3.org/2001/XMLSchema"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xml:lang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="ru"&gt;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="statvalues"&gt;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="record"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="0"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="unbounded"&gt;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Уникальный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идентификатор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подразделения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полиции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="division_id"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Уникальный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идентификатор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="ind_id"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="xs:string"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Месяц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="month"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="xs:int"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Год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="year"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="xs:int"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&lt;!--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Значение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</w:t>
      </w:r>
      <w:r w:rsidRPr="004E724B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</w:rPr>
        <w:t>индикатора</w:t>
      </w:r>
      <w:r w:rsidRPr="00112877">
        <w:rPr>
          <w:rFonts w:ascii="Consolas" w:eastAsia="Times New Roman" w:hAnsi="Consolas" w:cs="Times New Roman"/>
          <w:color w:val="008000"/>
          <w:sz w:val="24"/>
          <w:szCs w:val="24"/>
          <w:shd w:val="clear" w:color="auto" w:fill="FFFFFF"/>
          <w:lang w:val="en-US"/>
        </w:rPr>
        <w:t xml:space="preserve"> --&gt;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name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="value"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="xs:float"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minOccurs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Pr="00112877">
        <w:rPr>
          <w:rFonts w:ascii="Consolas" w:eastAsia="Times New Roman" w:hAnsi="Consolas" w:cs="Times New Roman"/>
          <w:color w:val="FF0000"/>
          <w:sz w:val="24"/>
          <w:szCs w:val="24"/>
          <w:shd w:val="clear" w:color="auto" w:fill="FFFFFF"/>
          <w:lang w:val="en-US"/>
        </w:rPr>
        <w:t>maxOccurs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="1"/&gt;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xs:sequence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xs:complexType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FFFFF"/>
          <w:lang w:val="en-US"/>
        </w:rPr>
        <w:t>    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xs:element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  <w:r w:rsidRPr="00112877">
        <w:rPr>
          <w:rFonts w:ascii="Consolas" w:eastAsia="Times New Roman" w:hAnsi="Consolas" w:cs="Times New Roman"/>
          <w:color w:val="000000"/>
          <w:sz w:val="24"/>
          <w:szCs w:val="24"/>
          <w:lang w:val="en-US"/>
        </w:rPr>
        <w:br/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&lt;/</w:t>
      </w:r>
      <w:r w:rsidRPr="00112877">
        <w:rPr>
          <w:rFonts w:ascii="Consolas" w:eastAsia="Times New Roman" w:hAnsi="Consolas" w:cs="Times New Roman"/>
          <w:color w:val="800000"/>
          <w:sz w:val="24"/>
          <w:szCs w:val="24"/>
          <w:shd w:val="clear" w:color="auto" w:fill="FFFFFF"/>
          <w:lang w:val="en-US"/>
        </w:rPr>
        <w:t>xs:schema</w:t>
      </w:r>
      <w:r w:rsidRPr="00112877">
        <w:rPr>
          <w:rFonts w:ascii="Consolas" w:eastAsia="Times New Roman" w:hAnsi="Consolas" w:cs="Times New Roman"/>
          <w:color w:val="0000FF"/>
          <w:sz w:val="24"/>
          <w:szCs w:val="24"/>
          <w:shd w:val="clear" w:color="auto" w:fill="FFFFFF"/>
          <w:lang w:val="en-US"/>
        </w:rPr>
        <w:t>&gt;</w:t>
      </w:r>
    </w:p>
    <w:p w14:paraId="0A9F2AF7" w14:textId="77777777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p w14:paraId="173FF144" w14:textId="77777777" w:rsid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b/>
          <w:lang w:val="en-US"/>
        </w:rPr>
      </w:pPr>
      <w:r w:rsidRPr="004E724B">
        <w:rPr>
          <w:rFonts w:ascii="Cambria" w:eastAsia="Cambria" w:hAnsi="Cambria" w:cs="Cambria"/>
          <w:b/>
        </w:rPr>
        <w:t>Пример</w:t>
      </w:r>
      <w:r w:rsidRPr="004E724B">
        <w:rPr>
          <w:rFonts w:ascii="Cambria" w:eastAsia="Cambria" w:hAnsi="Cambria" w:cs="Cambria"/>
          <w:b/>
          <w:lang w:val="en-US"/>
        </w:rPr>
        <w:t>:</w:t>
      </w:r>
    </w:p>
    <w:p w14:paraId="0B1785A3" w14:textId="77777777" w:rsidR="004E724B" w:rsidRPr="00112877" w:rsidRDefault="004E724B" w:rsidP="004E724B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proofErr w:type="gramStart"/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?</w:t>
      </w:r>
      <w:r w:rsidRPr="004C3D5B">
        <w:rPr>
          <w:rFonts w:ascii="Consolas" w:hAnsi="Consolas" w:cs="Courier"/>
          <w:color w:val="800000"/>
          <w:sz w:val="20"/>
          <w:szCs w:val="20"/>
          <w:lang w:val="en-US"/>
        </w:rPr>
        <w:t>xml</w:t>
      </w:r>
      <w:proofErr w:type="gramEnd"/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version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="1.0"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encoding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="UTF-8"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4C3D5B">
        <w:rPr>
          <w:rFonts w:ascii="Consolas" w:hAnsi="Consolas" w:cs="Courier"/>
          <w:color w:val="FF0000"/>
          <w:sz w:val="20"/>
          <w:szCs w:val="20"/>
          <w:lang w:val="en-US"/>
        </w:rPr>
        <w:t>standalone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="no"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t>?</w:t>
      </w:r>
      <w:r w:rsidRPr="004C3D5B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4C3D5B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pol:statvalues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  <w:r w:rsidRPr="00112877">
        <w:rPr>
          <w:rFonts w:ascii="Consolas" w:hAnsi="Consolas" w:cs="Courier"/>
          <w:color w:val="FF0000"/>
          <w:sz w:val="20"/>
          <w:szCs w:val="20"/>
          <w:lang w:val="en-US"/>
        </w:rPr>
        <w:t>xmlns:pol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="http://openpolice.ru/schema/policedivstats"&gt;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</w:t>
      </w:r>
      <w:r w:rsidRPr="00112877">
        <w:rPr>
          <w:rFonts w:ascii="Consolas" w:hAnsi="Consolas" w:cs="Courier"/>
          <w:color w:val="008000"/>
          <w:sz w:val="20"/>
          <w:szCs w:val="20"/>
          <w:lang w:val="en-US"/>
        </w:rPr>
        <w:t>&lt;!--Zero or more repetitions:--&gt;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lastRenderedPageBreak/>
        <w:t>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pol:record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pol:division_id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string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pol:division_id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pol:ind_id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string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pol:ind_id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pol:month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3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pol:month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pol:year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3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pol:year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pol:value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5000.0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pol:value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  <w:t>  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pol:record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br/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&lt;/</w:t>
      </w:r>
      <w:r w:rsidRPr="00112877">
        <w:rPr>
          <w:rFonts w:ascii="Consolas" w:hAnsi="Consolas" w:cs="Courier"/>
          <w:color w:val="800000"/>
          <w:sz w:val="20"/>
          <w:szCs w:val="20"/>
          <w:lang w:val="en-US"/>
        </w:rPr>
        <w:t>pol:statvalues</w:t>
      </w:r>
      <w:r w:rsidRPr="00112877">
        <w:rPr>
          <w:rFonts w:ascii="Consolas" w:hAnsi="Consolas" w:cs="Courier"/>
          <w:color w:val="0000FF"/>
          <w:sz w:val="20"/>
          <w:szCs w:val="20"/>
          <w:lang w:val="en-US"/>
        </w:rPr>
        <w:t>&gt;</w:t>
      </w:r>
      <w:r w:rsidRPr="00112877">
        <w:rPr>
          <w:rFonts w:ascii="Consolas" w:hAnsi="Consolas" w:cs="Courier"/>
          <w:color w:val="000000"/>
          <w:sz w:val="20"/>
          <w:szCs w:val="20"/>
          <w:lang w:val="en-US"/>
        </w:rPr>
        <w:t> </w:t>
      </w:r>
    </w:p>
    <w:p w14:paraId="206E8014" w14:textId="77777777" w:rsidR="004E724B" w:rsidRPr="00112877" w:rsidRDefault="004E724B" w:rsidP="004E724B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4A344C24" w14:textId="77777777" w:rsidR="004E724B" w:rsidRPr="004E724B" w:rsidRDefault="004E724B" w:rsidP="003F4F64">
      <w:pPr>
        <w:autoSpaceDE w:val="0"/>
        <w:spacing w:line="252" w:lineRule="atLeast"/>
        <w:ind w:left="-993" w:firstLine="426"/>
        <w:rPr>
          <w:rFonts w:ascii="Cambria" w:eastAsia="Cambria" w:hAnsi="Cambria" w:cs="Cambria"/>
          <w:lang w:val="en-US"/>
        </w:rPr>
      </w:pPr>
    </w:p>
    <w:sectPr w:rsidR="004E724B" w:rsidRPr="004E724B" w:rsidSect="00E45727">
      <w:headerReference w:type="default" r:id="rId13"/>
      <w:footerReference w:type="default" r:id="rId14"/>
      <w:footerReference w:type="first" r:id="rId15"/>
      <w:type w:val="continuous"/>
      <w:pgSz w:w="11905" w:h="16837"/>
      <w:pgMar w:top="1134" w:right="850" w:bottom="1134" w:left="1701" w:header="720" w:footer="720" w:gutter="0"/>
      <w:cols w:space="720"/>
      <w:formProt w:val="0"/>
      <w:docGrid w:linePitch="240" w:charSpace="409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81102F" w14:textId="77777777" w:rsidR="000305F2" w:rsidRDefault="000305F2" w:rsidP="00951854">
      <w:pPr>
        <w:spacing w:after="0" w:line="240" w:lineRule="auto"/>
      </w:pPr>
      <w:r>
        <w:separator/>
      </w:r>
    </w:p>
  </w:endnote>
  <w:endnote w:type="continuationSeparator" w:id="0">
    <w:p w14:paraId="3EA30D01" w14:textId="77777777" w:rsidR="000305F2" w:rsidRDefault="000305F2" w:rsidP="0095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ont426">
    <w:charset w:val="CC"/>
    <w:family w:val="auto"/>
    <w:pitch w:val="variable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4EF04" w14:textId="77777777" w:rsidR="000305F2" w:rsidRDefault="000305F2" w:rsidP="00410DCA">
    <w:pPr>
      <w:pStyle w:val="af0"/>
    </w:pPr>
  </w:p>
  <w:p w14:paraId="06724C84" w14:textId="77777777" w:rsidR="000305F2" w:rsidRPr="00486DC3" w:rsidRDefault="000305F2" w:rsidP="00410DCA">
    <w:pPr>
      <w:pStyle w:val="af0"/>
    </w:pPr>
    <w:r>
      <w:t xml:space="preserve">Некоммерческое партнерство </w:t>
    </w:r>
    <w:r w:rsidRPr="00486DC3">
      <w:t>“</w:t>
    </w:r>
    <w:r>
      <w:t>Информационная культура</w:t>
    </w:r>
    <w:r w:rsidRPr="00486DC3">
      <w:t>”</w:t>
    </w:r>
  </w:p>
  <w:p w14:paraId="69EE122F" w14:textId="77777777" w:rsidR="000305F2" w:rsidRPr="00486DC3" w:rsidRDefault="000305F2" w:rsidP="00410DCA">
    <w:pPr>
      <w:pStyle w:val="af0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35976DF7" wp14:editId="0D625E12">
          <wp:simplePos x="0" y="0"/>
          <wp:positionH relativeFrom="margin">
            <wp:posOffset>4660900</wp:posOffset>
          </wp:positionH>
          <wp:positionV relativeFrom="margin">
            <wp:posOffset>8978900</wp:posOffset>
          </wp:positionV>
          <wp:extent cx="1412875" cy="294640"/>
          <wp:effectExtent l="0" t="0" r="9525" b="10160"/>
          <wp:wrapSquare wrapText="bothSides"/>
          <wp:docPr id="10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294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lang w:val="en-US"/>
      </w:rPr>
      <w:t>Email</w:t>
    </w:r>
    <w:r w:rsidRPr="00486DC3">
      <w:t xml:space="preserve">: </w:t>
    </w:r>
    <w:hyperlink r:id="rId2" w:history="1"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@</w:t>
      </w:r>
      <w:r w:rsidRPr="000D7651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0D7651">
        <w:rPr>
          <w:rStyle w:val="ad"/>
          <w:lang w:val="en-US"/>
        </w:rPr>
        <w:t>ru</w:t>
      </w:r>
    </w:hyperlink>
    <w:r w:rsidRPr="00486DC3">
      <w:t xml:space="preserve">, тел: +7 499 500 96 58 </w:t>
    </w:r>
  </w:p>
  <w:p w14:paraId="6D3C71AF" w14:textId="77777777" w:rsidR="000305F2" w:rsidRPr="00486DC3" w:rsidRDefault="000305F2" w:rsidP="00410DCA">
    <w:pPr>
      <w:pStyle w:val="af0"/>
    </w:pPr>
    <w:r>
      <w:t>Веб-сайт</w:t>
    </w:r>
    <w:r w:rsidRPr="00486DC3">
      <w:t xml:space="preserve">: </w:t>
    </w:r>
    <w:hyperlink r:id="rId3" w:history="1">
      <w:r w:rsidRPr="001B49AC">
        <w:rPr>
          <w:rStyle w:val="ad"/>
          <w:lang w:val="en-US"/>
        </w:rPr>
        <w:t>http</w:t>
      </w:r>
      <w:r w:rsidRPr="00486DC3">
        <w:rPr>
          <w:rStyle w:val="ad"/>
        </w:rPr>
        <w:t>://</w:t>
      </w:r>
      <w:r w:rsidRPr="001B49AC">
        <w:rPr>
          <w:rStyle w:val="ad"/>
          <w:lang w:val="en-US"/>
        </w:rPr>
        <w:t>www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infoculture</w:t>
      </w:r>
      <w:r w:rsidRPr="00486DC3">
        <w:rPr>
          <w:rStyle w:val="ad"/>
        </w:rPr>
        <w:t>.</w:t>
      </w:r>
      <w:r w:rsidRPr="001B49AC">
        <w:rPr>
          <w:rStyle w:val="ad"/>
          <w:lang w:val="en-US"/>
        </w:rPr>
        <w:t>ru</w:t>
      </w:r>
    </w:hyperlink>
  </w:p>
  <w:p w14:paraId="42E233E5" w14:textId="77777777" w:rsidR="000305F2" w:rsidRPr="00410DCA" w:rsidRDefault="000305F2" w:rsidP="00410DCA">
    <w:pPr>
      <w:pStyle w:val="afb"/>
      <w:jc w:val="righ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EAAD8C" w14:textId="77777777" w:rsidR="000305F2" w:rsidRDefault="000305F2" w:rsidP="003A551E">
    <w:pPr>
      <w:pStyle w:val="afb"/>
      <w:jc w:val="right"/>
    </w:pPr>
    <w:r w:rsidRPr="005F2A80">
      <w:rPr>
        <w:rFonts w:ascii="Times" w:hAnsi="Times" w:cs="Times"/>
        <w:noProof/>
        <w:sz w:val="28"/>
        <w:szCs w:val="28"/>
        <w:lang w:val="en-US"/>
      </w:rPr>
      <w:drawing>
        <wp:inline distT="0" distB="0" distL="0" distR="0" wp14:anchorId="11BF9B01" wp14:editId="7EAA2D42">
          <wp:extent cx="3225800" cy="673100"/>
          <wp:effectExtent l="0" t="0" r="0" b="1270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8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59E8DA" w14:textId="77777777" w:rsidR="000305F2" w:rsidRDefault="000305F2" w:rsidP="00951854">
      <w:pPr>
        <w:spacing w:after="0" w:line="240" w:lineRule="auto"/>
      </w:pPr>
      <w:r>
        <w:separator/>
      </w:r>
    </w:p>
  </w:footnote>
  <w:footnote w:type="continuationSeparator" w:id="0">
    <w:p w14:paraId="297EDE0D" w14:textId="77777777" w:rsidR="000305F2" w:rsidRDefault="000305F2" w:rsidP="0095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2D16F1" w14:textId="77777777" w:rsidR="000305F2" w:rsidRPr="00473892" w:rsidRDefault="000305F2" w:rsidP="00533024">
    <w:pPr>
      <w:pStyle w:val="af9"/>
      <w:jc w:val="right"/>
      <w:rPr>
        <w:sz w:val="18"/>
        <w:szCs w:val="18"/>
        <w:lang w:val="en-US"/>
      </w:rPr>
    </w:pPr>
    <w:r>
      <w:rPr>
        <w:rStyle w:val="affb"/>
      </w:rPr>
      <w:fldChar w:fldCharType="begin"/>
    </w:r>
    <w:r>
      <w:rPr>
        <w:rStyle w:val="affb"/>
      </w:rPr>
      <w:instrText xml:space="preserve"> PAGE </w:instrText>
    </w:r>
    <w:r>
      <w:rPr>
        <w:rStyle w:val="affb"/>
      </w:rPr>
      <w:fldChar w:fldCharType="separate"/>
    </w:r>
    <w:r w:rsidR="007F67C1">
      <w:rPr>
        <w:rStyle w:val="affb"/>
        <w:noProof/>
      </w:rPr>
      <w:t>6</w:t>
    </w:r>
    <w:r>
      <w:rPr>
        <w:rStyle w:val="affb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font4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Num4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Num6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3">
    <w:nsid w:val="00000005"/>
    <w:multiLevelType w:val="multilevel"/>
    <w:tmpl w:val="00000005"/>
    <w:name w:val="WWNum7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6"/>
    <w:multiLevelType w:val="multilevel"/>
    <w:tmpl w:val="00000006"/>
    <w:name w:val="WW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>
    <w:nsid w:val="00000007"/>
    <w:multiLevelType w:val="multilevel"/>
    <w:tmpl w:val="00000007"/>
    <w:name w:val="WWNum12"/>
    <w:lvl w:ilvl="0">
      <w:start w:val="1"/>
      <w:numFmt w:val="bullet"/>
      <w:lvlText w:val="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/>
      </w:rPr>
    </w:lvl>
  </w:abstractNum>
  <w:abstractNum w:abstractNumId="6">
    <w:nsid w:val="00D21E67"/>
    <w:multiLevelType w:val="multilevel"/>
    <w:tmpl w:val="E4983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0EFD202F"/>
    <w:multiLevelType w:val="hybridMultilevel"/>
    <w:tmpl w:val="E7704C0A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B2D1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E26FB1"/>
    <w:multiLevelType w:val="hybridMultilevel"/>
    <w:tmpl w:val="324CE674"/>
    <w:lvl w:ilvl="0" w:tplc="5EB81944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4B0387"/>
    <w:multiLevelType w:val="hybridMultilevel"/>
    <w:tmpl w:val="8C6C72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D37F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C063EA4"/>
    <w:multiLevelType w:val="multilevel"/>
    <w:tmpl w:val="A5F2D9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4F8B456C"/>
    <w:multiLevelType w:val="hybridMultilevel"/>
    <w:tmpl w:val="F3E2D1E8"/>
    <w:lvl w:ilvl="0" w:tplc="329CD40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3D7219"/>
    <w:multiLevelType w:val="hybridMultilevel"/>
    <w:tmpl w:val="DC462360"/>
    <w:lvl w:ilvl="0" w:tplc="40B035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417663"/>
    <w:multiLevelType w:val="hybridMultilevel"/>
    <w:tmpl w:val="25441B16"/>
    <w:lvl w:ilvl="0" w:tplc="32EE2858">
      <w:start w:val="2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E773C"/>
    <w:multiLevelType w:val="multilevel"/>
    <w:tmpl w:val="051AFA08"/>
    <w:lvl w:ilvl="0">
      <w:start w:val="3"/>
      <w:numFmt w:val="decimal"/>
      <w:lvlText w:val="%1"/>
      <w:lvlJc w:val="left"/>
      <w:pPr>
        <w:ind w:left="480" w:hanging="48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7">
    <w:nsid w:val="7B6D5408"/>
    <w:multiLevelType w:val="multilevel"/>
    <w:tmpl w:val="E4983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7"/>
  </w:num>
  <w:num w:numId="5">
    <w:abstractNumId w:val="12"/>
  </w:num>
  <w:num w:numId="6">
    <w:abstractNumId w:val="10"/>
  </w:num>
  <w:num w:numId="7">
    <w:abstractNumId w:val="13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8"/>
  </w:num>
  <w:num w:numId="11">
    <w:abstractNumId w:val="17"/>
  </w:num>
  <w:num w:numId="12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activeWritingStyle w:appName="MSWord" w:lang="en-US" w:vendorID="64" w:dllVersion="131078" w:nlCheck="1" w:checkStyle="1"/>
  <w:proofState w:grammar="clean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935"/>
    <w:rsid w:val="000168CF"/>
    <w:rsid w:val="000305F2"/>
    <w:rsid w:val="0003612E"/>
    <w:rsid w:val="0003751F"/>
    <w:rsid w:val="00043733"/>
    <w:rsid w:val="00050C7D"/>
    <w:rsid w:val="000513DC"/>
    <w:rsid w:val="000526FA"/>
    <w:rsid w:val="00062B9A"/>
    <w:rsid w:val="0006553D"/>
    <w:rsid w:val="00074512"/>
    <w:rsid w:val="00077D5B"/>
    <w:rsid w:val="00087286"/>
    <w:rsid w:val="000F2022"/>
    <w:rsid w:val="00112877"/>
    <w:rsid w:val="00116D2B"/>
    <w:rsid w:val="00125B00"/>
    <w:rsid w:val="00133EDA"/>
    <w:rsid w:val="00141043"/>
    <w:rsid w:val="001466B3"/>
    <w:rsid w:val="0019200D"/>
    <w:rsid w:val="00194CE1"/>
    <w:rsid w:val="00197465"/>
    <w:rsid w:val="001A58FE"/>
    <w:rsid w:val="001B2EA6"/>
    <w:rsid w:val="001B72F9"/>
    <w:rsid w:val="001D0857"/>
    <w:rsid w:val="00255A43"/>
    <w:rsid w:val="00266F10"/>
    <w:rsid w:val="002A27E3"/>
    <w:rsid w:val="002D507D"/>
    <w:rsid w:val="002E2688"/>
    <w:rsid w:val="002F5E29"/>
    <w:rsid w:val="003439EF"/>
    <w:rsid w:val="00353420"/>
    <w:rsid w:val="00360362"/>
    <w:rsid w:val="003A551E"/>
    <w:rsid w:val="003A67FA"/>
    <w:rsid w:val="003C533A"/>
    <w:rsid w:val="003F4F64"/>
    <w:rsid w:val="003F6999"/>
    <w:rsid w:val="0040778A"/>
    <w:rsid w:val="00410DCA"/>
    <w:rsid w:val="00417EE9"/>
    <w:rsid w:val="00464F9C"/>
    <w:rsid w:val="0047014E"/>
    <w:rsid w:val="00473892"/>
    <w:rsid w:val="004739BB"/>
    <w:rsid w:val="004778A9"/>
    <w:rsid w:val="004779F0"/>
    <w:rsid w:val="004848C7"/>
    <w:rsid w:val="00484E1E"/>
    <w:rsid w:val="00486DC3"/>
    <w:rsid w:val="004A1DD0"/>
    <w:rsid w:val="004B020D"/>
    <w:rsid w:val="004C3D5B"/>
    <w:rsid w:val="004C44BC"/>
    <w:rsid w:val="004D37AB"/>
    <w:rsid w:val="004E238B"/>
    <w:rsid w:val="004E724B"/>
    <w:rsid w:val="00505E98"/>
    <w:rsid w:val="0053049C"/>
    <w:rsid w:val="00533024"/>
    <w:rsid w:val="00537777"/>
    <w:rsid w:val="00537B82"/>
    <w:rsid w:val="00565D8E"/>
    <w:rsid w:val="00587DAA"/>
    <w:rsid w:val="005D2554"/>
    <w:rsid w:val="005D7C3C"/>
    <w:rsid w:val="005E160C"/>
    <w:rsid w:val="005F58C8"/>
    <w:rsid w:val="006010A7"/>
    <w:rsid w:val="00603E74"/>
    <w:rsid w:val="00630BC7"/>
    <w:rsid w:val="006746DB"/>
    <w:rsid w:val="006A4501"/>
    <w:rsid w:val="006A5524"/>
    <w:rsid w:val="006B3C2A"/>
    <w:rsid w:val="006D694D"/>
    <w:rsid w:val="006E5ACA"/>
    <w:rsid w:val="00702937"/>
    <w:rsid w:val="0070489C"/>
    <w:rsid w:val="00714DDD"/>
    <w:rsid w:val="00715699"/>
    <w:rsid w:val="00746F85"/>
    <w:rsid w:val="00760A45"/>
    <w:rsid w:val="00773D4F"/>
    <w:rsid w:val="0077792B"/>
    <w:rsid w:val="00791730"/>
    <w:rsid w:val="0079279F"/>
    <w:rsid w:val="00794159"/>
    <w:rsid w:val="007A3FCB"/>
    <w:rsid w:val="007A5452"/>
    <w:rsid w:val="007F3C69"/>
    <w:rsid w:val="007F4B60"/>
    <w:rsid w:val="007F67C1"/>
    <w:rsid w:val="00800393"/>
    <w:rsid w:val="00805453"/>
    <w:rsid w:val="00806CE9"/>
    <w:rsid w:val="008207F5"/>
    <w:rsid w:val="00837935"/>
    <w:rsid w:val="00867EA3"/>
    <w:rsid w:val="00870949"/>
    <w:rsid w:val="00871727"/>
    <w:rsid w:val="00874DD7"/>
    <w:rsid w:val="008930B7"/>
    <w:rsid w:val="008D47B8"/>
    <w:rsid w:val="0090322D"/>
    <w:rsid w:val="009148C7"/>
    <w:rsid w:val="00936103"/>
    <w:rsid w:val="00951854"/>
    <w:rsid w:val="00954030"/>
    <w:rsid w:val="00964BBA"/>
    <w:rsid w:val="00965D52"/>
    <w:rsid w:val="009748D6"/>
    <w:rsid w:val="00981A17"/>
    <w:rsid w:val="00990B88"/>
    <w:rsid w:val="009A1B91"/>
    <w:rsid w:val="009A3F3D"/>
    <w:rsid w:val="009B6C69"/>
    <w:rsid w:val="009D6BA0"/>
    <w:rsid w:val="009D7452"/>
    <w:rsid w:val="009F0251"/>
    <w:rsid w:val="009F3E6E"/>
    <w:rsid w:val="00A161B7"/>
    <w:rsid w:val="00A211A7"/>
    <w:rsid w:val="00A25AD1"/>
    <w:rsid w:val="00A50936"/>
    <w:rsid w:val="00A56CC7"/>
    <w:rsid w:val="00A96B96"/>
    <w:rsid w:val="00AC20AC"/>
    <w:rsid w:val="00AE192F"/>
    <w:rsid w:val="00AE6308"/>
    <w:rsid w:val="00AF5AE6"/>
    <w:rsid w:val="00B06BBF"/>
    <w:rsid w:val="00B268B0"/>
    <w:rsid w:val="00B35BD5"/>
    <w:rsid w:val="00B37459"/>
    <w:rsid w:val="00B42C22"/>
    <w:rsid w:val="00B744C7"/>
    <w:rsid w:val="00B74B73"/>
    <w:rsid w:val="00BA2028"/>
    <w:rsid w:val="00BA5DFF"/>
    <w:rsid w:val="00BC5C22"/>
    <w:rsid w:val="00C07403"/>
    <w:rsid w:val="00C26EF8"/>
    <w:rsid w:val="00C432EB"/>
    <w:rsid w:val="00C45D03"/>
    <w:rsid w:val="00C4634B"/>
    <w:rsid w:val="00C80F2B"/>
    <w:rsid w:val="00CA1A8F"/>
    <w:rsid w:val="00CB0704"/>
    <w:rsid w:val="00CB20C4"/>
    <w:rsid w:val="00CB4F5C"/>
    <w:rsid w:val="00CF012B"/>
    <w:rsid w:val="00D00467"/>
    <w:rsid w:val="00D06225"/>
    <w:rsid w:val="00D162B4"/>
    <w:rsid w:val="00D402DA"/>
    <w:rsid w:val="00D64F62"/>
    <w:rsid w:val="00D74DAC"/>
    <w:rsid w:val="00D7642B"/>
    <w:rsid w:val="00D77A7C"/>
    <w:rsid w:val="00D80FE8"/>
    <w:rsid w:val="00DA2860"/>
    <w:rsid w:val="00DD00BE"/>
    <w:rsid w:val="00DF1341"/>
    <w:rsid w:val="00DF399E"/>
    <w:rsid w:val="00E13914"/>
    <w:rsid w:val="00E13BBB"/>
    <w:rsid w:val="00E45727"/>
    <w:rsid w:val="00E65C68"/>
    <w:rsid w:val="00E6612F"/>
    <w:rsid w:val="00E80C11"/>
    <w:rsid w:val="00E86219"/>
    <w:rsid w:val="00E8623F"/>
    <w:rsid w:val="00E87881"/>
    <w:rsid w:val="00EA48A5"/>
    <w:rsid w:val="00ED2F13"/>
    <w:rsid w:val="00ED5043"/>
    <w:rsid w:val="00EE25A1"/>
    <w:rsid w:val="00EE6B44"/>
    <w:rsid w:val="00F13C6E"/>
    <w:rsid w:val="00F15E7E"/>
    <w:rsid w:val="00F16A6D"/>
    <w:rsid w:val="00F37BF4"/>
    <w:rsid w:val="00F46BDB"/>
    <w:rsid w:val="00F7093C"/>
    <w:rsid w:val="00FC5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oNotEmbedSmartTags/>
  <w:decimalSymbol w:val=","/>
  <w:listSeparator w:val=";"/>
  <w14:docId w14:val="7F38C0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  <w:style w:type="paragraph" w:styleId="HTML0">
    <w:name w:val="HTML Preformatted"/>
    <w:basedOn w:val="a"/>
    <w:link w:val="HTML1"/>
    <w:uiPriority w:val="99"/>
    <w:unhideWhenUsed/>
    <w:rsid w:val="00D7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74DA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ru-RU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936103"/>
  </w:style>
  <w:style w:type="paragraph" w:styleId="1">
    <w:name w:val="heading 1"/>
    <w:basedOn w:val="a"/>
    <w:next w:val="a"/>
    <w:link w:val="10"/>
    <w:uiPriority w:val="9"/>
    <w:qFormat/>
    <w:rsid w:val="00936103"/>
    <w:pPr>
      <w:pBdr>
        <w:bottom w:val="thinThickSmallGap" w:sz="12" w:space="1" w:color="B95F16" w:themeColor="accent2" w:themeShade="BF"/>
      </w:pBdr>
      <w:spacing w:before="400"/>
      <w:jc w:val="center"/>
      <w:outlineLvl w:val="0"/>
    </w:pPr>
    <w:rPr>
      <w:caps/>
      <w:color w:val="7C3F0F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36103"/>
    <w:pPr>
      <w:pBdr>
        <w:bottom w:val="single" w:sz="4" w:space="1" w:color="7B3F0F" w:themeColor="accent2" w:themeShade="7F"/>
      </w:pBdr>
      <w:spacing w:before="400"/>
      <w:jc w:val="center"/>
      <w:outlineLvl w:val="1"/>
    </w:pPr>
    <w:rPr>
      <w:caps/>
      <w:color w:val="7C3F0F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36103"/>
    <w:pPr>
      <w:pBdr>
        <w:top w:val="dotted" w:sz="4" w:space="1" w:color="7B3F0F" w:themeColor="accent2" w:themeShade="7F"/>
        <w:bottom w:val="dotted" w:sz="4" w:space="1" w:color="7B3F0F" w:themeColor="accent2" w:themeShade="7F"/>
      </w:pBdr>
      <w:spacing w:before="300"/>
      <w:jc w:val="center"/>
      <w:outlineLvl w:val="2"/>
    </w:pPr>
    <w:rPr>
      <w:caps/>
      <w:color w:val="7B3F0F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6103"/>
    <w:pPr>
      <w:pBdr>
        <w:bottom w:val="dotted" w:sz="4" w:space="1" w:color="B95F16" w:themeColor="accent2" w:themeShade="BF"/>
      </w:pBdr>
      <w:spacing w:after="120"/>
      <w:jc w:val="center"/>
      <w:outlineLvl w:val="3"/>
    </w:pPr>
    <w:rPr>
      <w:caps/>
      <w:color w:val="7B3F0F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936103"/>
    <w:pPr>
      <w:spacing w:before="320" w:after="120"/>
      <w:jc w:val="center"/>
      <w:outlineLvl w:val="4"/>
    </w:pPr>
    <w:rPr>
      <w:caps/>
      <w:color w:val="7B3F0F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936103"/>
    <w:pPr>
      <w:spacing w:after="120"/>
      <w:jc w:val="center"/>
      <w:outlineLvl w:val="5"/>
    </w:pPr>
    <w:rPr>
      <w:caps/>
      <w:color w:val="B95F1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936103"/>
    <w:pPr>
      <w:spacing w:after="120"/>
      <w:jc w:val="center"/>
      <w:outlineLvl w:val="6"/>
    </w:pPr>
    <w:rPr>
      <w:i/>
      <w:iCs/>
      <w:caps/>
      <w:color w:val="B95F1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9361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9361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rPr>
      <w:rFonts w:cs="font426"/>
    </w:rPr>
  </w:style>
  <w:style w:type="character" w:customStyle="1" w:styleId="ListLabel2">
    <w:name w:val="ListLabel 2"/>
    <w:rPr>
      <w:rFonts w:cs="Courier New"/>
    </w:rPr>
  </w:style>
  <w:style w:type="character" w:customStyle="1" w:styleId="11">
    <w:name w:val="Основной шрифт1"/>
  </w:style>
  <w:style w:type="character" w:customStyle="1" w:styleId="10">
    <w:name w:val="Заголовок 1 Знак"/>
    <w:basedOn w:val="a0"/>
    <w:link w:val="1"/>
    <w:uiPriority w:val="9"/>
    <w:rsid w:val="00936103"/>
    <w:rPr>
      <w:caps/>
      <w:color w:val="7C3F0F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36103"/>
    <w:rPr>
      <w:caps/>
      <w:color w:val="7C3F0F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36103"/>
    <w:rPr>
      <w:caps/>
      <w:color w:val="7B3F0F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936103"/>
    <w:rPr>
      <w:caps/>
      <w:color w:val="7B3F0F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936103"/>
    <w:rPr>
      <w:caps/>
      <w:color w:val="B95F1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936103"/>
    <w:rPr>
      <w:i/>
      <w:iCs/>
      <w:caps/>
      <w:color w:val="B95F1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936103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936103"/>
    <w:rPr>
      <w:i/>
      <w:iCs/>
      <w:caps/>
      <w:spacing w:val="10"/>
      <w:sz w:val="20"/>
      <w:szCs w:val="20"/>
    </w:rPr>
  </w:style>
  <w:style w:type="character" w:customStyle="1" w:styleId="a3">
    <w:name w:val="Название Знак"/>
    <w:basedOn w:val="a0"/>
    <w:link w:val="a4"/>
    <w:uiPriority w:val="10"/>
    <w:rsid w:val="00936103"/>
    <w:rPr>
      <w:caps/>
      <w:color w:val="7C3F0F" w:themeColor="accent2" w:themeShade="80"/>
      <w:spacing w:val="50"/>
      <w:sz w:val="44"/>
      <w:szCs w:val="44"/>
    </w:rPr>
  </w:style>
  <w:style w:type="character" w:customStyle="1" w:styleId="a5">
    <w:name w:val="Подзаголовок Знак"/>
    <w:basedOn w:val="a0"/>
    <w:link w:val="a6"/>
    <w:uiPriority w:val="11"/>
    <w:rsid w:val="00936103"/>
    <w:rPr>
      <w:caps/>
      <w:spacing w:val="20"/>
      <w:sz w:val="18"/>
      <w:szCs w:val="18"/>
    </w:rPr>
  </w:style>
  <w:style w:type="character" w:styleId="a7">
    <w:name w:val="Strong"/>
    <w:uiPriority w:val="22"/>
    <w:qFormat/>
    <w:rsid w:val="00936103"/>
    <w:rPr>
      <w:b/>
      <w:bCs/>
      <w:color w:val="B95F16" w:themeColor="accent2" w:themeShade="BF"/>
      <w:spacing w:val="5"/>
    </w:rPr>
  </w:style>
  <w:style w:type="character" w:styleId="a8">
    <w:name w:val="Emphasis"/>
    <w:uiPriority w:val="20"/>
    <w:qFormat/>
    <w:rsid w:val="00936103"/>
    <w:rPr>
      <w:caps/>
      <w:spacing w:val="5"/>
      <w:sz w:val="20"/>
      <w:szCs w:val="20"/>
    </w:rPr>
  </w:style>
  <w:style w:type="character" w:customStyle="1" w:styleId="a9">
    <w:name w:val="Цитата Знак"/>
    <w:basedOn w:val="a0"/>
    <w:link w:val="aa"/>
    <w:uiPriority w:val="29"/>
    <w:rsid w:val="00936103"/>
    <w:rPr>
      <w:i/>
      <w:iCs/>
    </w:rPr>
  </w:style>
  <w:style w:type="character" w:customStyle="1" w:styleId="ab">
    <w:name w:val="Выделенная цитата Знак"/>
    <w:basedOn w:val="a0"/>
    <w:link w:val="ac"/>
    <w:uiPriority w:val="30"/>
    <w:rsid w:val="00936103"/>
    <w:rPr>
      <w:caps/>
      <w:color w:val="7B3F0F" w:themeColor="accent2" w:themeShade="7F"/>
      <w:spacing w:val="5"/>
      <w:sz w:val="20"/>
      <w:szCs w:val="20"/>
    </w:rPr>
  </w:style>
  <w:style w:type="character" w:customStyle="1" w:styleId="12">
    <w:name w:val="Слабое выделение1"/>
  </w:style>
  <w:style w:type="character" w:customStyle="1" w:styleId="13">
    <w:name w:val="Сильное выделение1"/>
  </w:style>
  <w:style w:type="character" w:customStyle="1" w:styleId="14">
    <w:name w:val="Слабая ссылка1"/>
  </w:style>
  <w:style w:type="character" w:customStyle="1" w:styleId="15">
    <w:name w:val="Сильная ссылка1"/>
  </w:style>
  <w:style w:type="character" w:customStyle="1" w:styleId="16">
    <w:name w:val="Название книги1"/>
  </w:style>
  <w:style w:type="character" w:styleId="ad">
    <w:name w:val="Hyperlink"/>
    <w:basedOn w:val="11"/>
    <w:uiPriority w:val="99"/>
    <w:rPr>
      <w:color w:val="0000FF"/>
      <w:u w:val="single"/>
    </w:rPr>
  </w:style>
  <w:style w:type="character" w:customStyle="1" w:styleId="ae">
    <w:name w:val="Текст выноски Знак"/>
    <w:basedOn w:val="11"/>
  </w:style>
  <w:style w:type="character" w:customStyle="1" w:styleId="af">
    <w:name w:val="Без интервала Знак"/>
    <w:basedOn w:val="a0"/>
    <w:link w:val="af0"/>
    <w:uiPriority w:val="1"/>
    <w:rsid w:val="00936103"/>
  </w:style>
  <w:style w:type="paragraph" w:customStyle="1" w:styleId="af1">
    <w:name w:val="Заголовок"/>
    <w:basedOn w:val="a"/>
    <w:next w:val="af2"/>
    <w:pPr>
      <w:keepNext/>
      <w:pBdr>
        <w:top w:val="single" w:sz="12" w:space="1" w:color="808080"/>
      </w:pBdr>
      <w:spacing w:before="240" w:after="120" w:line="100" w:lineRule="atLeast"/>
      <w:jc w:val="right"/>
    </w:pPr>
    <w:rPr>
      <w:rFonts w:ascii="Arial" w:eastAsia="MS Mincho" w:hAnsi="Arial" w:cs="Tahoma"/>
      <w:smallCaps/>
      <w:sz w:val="48"/>
      <w:szCs w:val="48"/>
    </w:rPr>
  </w:style>
  <w:style w:type="paragraph" w:styleId="af2">
    <w:name w:val="Body Text"/>
    <w:basedOn w:val="a"/>
    <w:pPr>
      <w:spacing w:after="120"/>
    </w:pPr>
  </w:style>
  <w:style w:type="paragraph" w:styleId="af3">
    <w:name w:val="List"/>
    <w:basedOn w:val="af2"/>
    <w:rPr>
      <w:rFonts w:ascii="Arial" w:hAnsi="Arial" w:cs="Tahoma"/>
    </w:rPr>
  </w:style>
  <w:style w:type="paragraph" w:customStyle="1" w:styleId="17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Cs w:val="24"/>
    </w:rPr>
  </w:style>
  <w:style w:type="paragraph" w:customStyle="1" w:styleId="af4">
    <w:name w:val="Указатель"/>
    <w:basedOn w:val="a"/>
    <w:pPr>
      <w:suppressLineNumbers/>
    </w:pPr>
    <w:rPr>
      <w:rFonts w:ascii="Arial" w:hAnsi="Arial" w:cs="Tahoma"/>
    </w:rPr>
  </w:style>
  <w:style w:type="paragraph" w:styleId="a6">
    <w:name w:val="Subtitle"/>
    <w:basedOn w:val="a"/>
    <w:next w:val="a"/>
    <w:link w:val="a5"/>
    <w:uiPriority w:val="11"/>
    <w:qFormat/>
    <w:rsid w:val="00936103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18">
    <w:name w:val="Без интервала1"/>
    <w:basedOn w:val="a"/>
  </w:style>
  <w:style w:type="paragraph" w:customStyle="1" w:styleId="19">
    <w:name w:val="Абзац списка1"/>
    <w:basedOn w:val="a"/>
  </w:style>
  <w:style w:type="paragraph" w:customStyle="1" w:styleId="1a">
    <w:name w:val="Цитата1"/>
    <w:basedOn w:val="a"/>
  </w:style>
  <w:style w:type="paragraph" w:customStyle="1" w:styleId="1b">
    <w:name w:val="Выделенная цитата1"/>
    <w:basedOn w:val="a"/>
  </w:style>
  <w:style w:type="paragraph" w:styleId="af5">
    <w:name w:val="TOC Heading"/>
    <w:basedOn w:val="1"/>
    <w:next w:val="a"/>
    <w:uiPriority w:val="39"/>
    <w:unhideWhenUsed/>
    <w:qFormat/>
    <w:rsid w:val="00936103"/>
    <w:pPr>
      <w:outlineLvl w:val="9"/>
    </w:pPr>
    <w:rPr>
      <w:lang w:bidi="en-US"/>
    </w:rPr>
  </w:style>
  <w:style w:type="paragraph" w:customStyle="1" w:styleId="1c">
    <w:name w:val="Текст выноски1"/>
    <w:basedOn w:val="a"/>
  </w:style>
  <w:style w:type="paragraph" w:customStyle="1" w:styleId="1d">
    <w:name w:val="Надпись1"/>
    <w:basedOn w:val="a"/>
  </w:style>
  <w:style w:type="paragraph" w:styleId="1e">
    <w:name w:val="toc 1"/>
    <w:basedOn w:val="a"/>
    <w:uiPriority w:val="39"/>
    <w:pPr>
      <w:spacing w:before="240" w:after="120"/>
    </w:pPr>
    <w:rPr>
      <w:rFonts w:asciiTheme="minorHAnsi" w:hAnsiTheme="minorHAnsi"/>
      <w:b/>
      <w:caps/>
      <w:u w:val="single"/>
    </w:rPr>
  </w:style>
  <w:style w:type="paragraph" w:styleId="21">
    <w:name w:val="toc 2"/>
    <w:basedOn w:val="a"/>
    <w:uiPriority w:val="39"/>
    <w:pPr>
      <w:spacing w:after="0"/>
    </w:pPr>
    <w:rPr>
      <w:rFonts w:asciiTheme="minorHAnsi" w:hAnsiTheme="minorHAnsi"/>
      <w:b/>
      <w:smallCaps/>
    </w:rPr>
  </w:style>
  <w:style w:type="paragraph" w:styleId="31">
    <w:name w:val="toc 3"/>
    <w:basedOn w:val="a"/>
    <w:uiPriority w:val="39"/>
    <w:pPr>
      <w:spacing w:after="0"/>
    </w:pPr>
    <w:rPr>
      <w:rFonts w:asciiTheme="minorHAnsi" w:hAnsiTheme="minorHAnsi"/>
      <w:smallCaps/>
    </w:rPr>
  </w:style>
  <w:style w:type="paragraph" w:styleId="af6">
    <w:name w:val="Balloon Text"/>
    <w:basedOn w:val="a"/>
    <w:link w:val="1f"/>
    <w:uiPriority w:val="99"/>
    <w:semiHidden/>
    <w:unhideWhenUsed/>
    <w:rsid w:val="00837935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1f">
    <w:name w:val="Текст выноски Знак1"/>
    <w:basedOn w:val="a0"/>
    <w:link w:val="af6"/>
    <w:uiPriority w:val="99"/>
    <w:semiHidden/>
    <w:rsid w:val="00837935"/>
    <w:rPr>
      <w:rFonts w:ascii="Lucida Grande CY" w:eastAsia="Lucida Sans Unicode" w:hAnsi="Lucida Grande CY" w:cs="Lucida Grande CY"/>
      <w:kern w:val="1"/>
      <w:sz w:val="18"/>
      <w:szCs w:val="18"/>
      <w:lang w:eastAsia="ar-SA"/>
    </w:rPr>
  </w:style>
  <w:style w:type="character" w:styleId="af7">
    <w:name w:val="FollowedHyperlink"/>
    <w:basedOn w:val="a0"/>
    <w:uiPriority w:val="99"/>
    <w:semiHidden/>
    <w:unhideWhenUsed/>
    <w:rsid w:val="00837935"/>
    <w:rPr>
      <w:color w:val="B34F17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936103"/>
    <w:rPr>
      <w:caps/>
      <w:spacing w:val="10"/>
      <w:sz w:val="18"/>
      <w:szCs w:val="18"/>
    </w:rPr>
  </w:style>
  <w:style w:type="paragraph" w:styleId="af9">
    <w:name w:val="header"/>
    <w:basedOn w:val="a"/>
    <w:link w:val="afa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b">
    <w:name w:val="footer"/>
    <w:basedOn w:val="a"/>
    <w:link w:val="afc"/>
    <w:uiPriority w:val="99"/>
    <w:unhideWhenUsed/>
    <w:rsid w:val="0095185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951854"/>
    <w:rPr>
      <w:rFonts w:ascii="Calibri" w:eastAsia="Lucida Sans Unicode" w:hAnsi="Calibri" w:cs="font426"/>
      <w:kern w:val="1"/>
      <w:lang w:eastAsia="ar-SA"/>
    </w:rPr>
  </w:style>
  <w:style w:type="paragraph" w:styleId="af0">
    <w:name w:val="No Spacing"/>
    <w:basedOn w:val="a"/>
    <w:link w:val="af"/>
    <w:uiPriority w:val="1"/>
    <w:qFormat/>
    <w:rsid w:val="00936103"/>
    <w:pPr>
      <w:spacing w:after="0" w:line="240" w:lineRule="auto"/>
    </w:pPr>
  </w:style>
  <w:style w:type="paragraph" w:styleId="a4">
    <w:name w:val="Title"/>
    <w:basedOn w:val="a"/>
    <w:next w:val="a"/>
    <w:link w:val="a3"/>
    <w:uiPriority w:val="10"/>
    <w:qFormat/>
    <w:rsid w:val="00936103"/>
    <w:pPr>
      <w:pBdr>
        <w:top w:val="dotted" w:sz="2" w:space="1" w:color="7C3F0F" w:themeColor="accent2" w:themeShade="80"/>
        <w:bottom w:val="dotted" w:sz="2" w:space="6" w:color="7C3F0F" w:themeColor="accent2" w:themeShade="80"/>
      </w:pBdr>
      <w:spacing w:before="500" w:after="300" w:line="240" w:lineRule="auto"/>
      <w:jc w:val="center"/>
    </w:pPr>
    <w:rPr>
      <w:caps/>
      <w:color w:val="7C3F0F" w:themeColor="accent2" w:themeShade="80"/>
      <w:spacing w:val="50"/>
      <w:sz w:val="44"/>
      <w:szCs w:val="44"/>
    </w:rPr>
  </w:style>
  <w:style w:type="character" w:customStyle="1" w:styleId="1f0">
    <w:name w:val="Название Знак1"/>
    <w:basedOn w:val="a0"/>
    <w:uiPriority w:val="10"/>
    <w:rsid w:val="00603E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d">
    <w:name w:val="List Paragraph"/>
    <w:basedOn w:val="a"/>
    <w:uiPriority w:val="34"/>
    <w:qFormat/>
    <w:rsid w:val="00936103"/>
    <w:pPr>
      <w:ind w:left="720"/>
      <w:contextualSpacing/>
    </w:pPr>
  </w:style>
  <w:style w:type="paragraph" w:styleId="aa">
    <w:name w:val="Quote"/>
    <w:basedOn w:val="a"/>
    <w:next w:val="a"/>
    <w:link w:val="a9"/>
    <w:uiPriority w:val="29"/>
    <w:qFormat/>
    <w:rsid w:val="00936103"/>
    <w:rPr>
      <w:i/>
      <w:iCs/>
    </w:rPr>
  </w:style>
  <w:style w:type="character" w:customStyle="1" w:styleId="1f1">
    <w:name w:val="Цитата Знак1"/>
    <w:basedOn w:val="a0"/>
    <w:uiPriority w:val="29"/>
    <w:rsid w:val="00603E74"/>
    <w:rPr>
      <w:i/>
      <w:iCs/>
      <w:color w:val="000000" w:themeColor="text1"/>
    </w:rPr>
  </w:style>
  <w:style w:type="paragraph" w:styleId="ac">
    <w:name w:val="Intense Quote"/>
    <w:basedOn w:val="a"/>
    <w:next w:val="a"/>
    <w:link w:val="ab"/>
    <w:uiPriority w:val="30"/>
    <w:qFormat/>
    <w:rsid w:val="00936103"/>
    <w:pPr>
      <w:pBdr>
        <w:top w:val="dotted" w:sz="2" w:space="10" w:color="7C3F0F" w:themeColor="accent2" w:themeShade="80"/>
        <w:bottom w:val="dotted" w:sz="2" w:space="4" w:color="7C3F0F" w:themeColor="accent2" w:themeShade="80"/>
      </w:pBdr>
      <w:spacing w:before="160" w:line="300" w:lineRule="auto"/>
      <w:ind w:left="1440" w:right="1440"/>
    </w:pPr>
    <w:rPr>
      <w:caps/>
      <w:color w:val="7B3F0F" w:themeColor="accent2" w:themeShade="7F"/>
      <w:spacing w:val="5"/>
      <w:sz w:val="20"/>
      <w:szCs w:val="20"/>
    </w:rPr>
  </w:style>
  <w:style w:type="character" w:customStyle="1" w:styleId="1f2">
    <w:name w:val="Выделенная цитата Знак1"/>
    <w:basedOn w:val="a0"/>
    <w:uiPriority w:val="30"/>
    <w:rsid w:val="00603E74"/>
    <w:rPr>
      <w:b/>
      <w:bCs/>
      <w:i/>
      <w:iCs/>
      <w:color w:val="A63212" w:themeColor="accent1"/>
    </w:rPr>
  </w:style>
  <w:style w:type="character" w:styleId="afe">
    <w:name w:val="Subtle Emphasis"/>
    <w:uiPriority w:val="19"/>
    <w:qFormat/>
    <w:rsid w:val="00936103"/>
    <w:rPr>
      <w:i/>
      <w:iCs/>
    </w:rPr>
  </w:style>
  <w:style w:type="character" w:styleId="aff">
    <w:name w:val="Intense Emphasis"/>
    <w:uiPriority w:val="21"/>
    <w:qFormat/>
    <w:rsid w:val="00936103"/>
    <w:rPr>
      <w:i/>
      <w:iCs/>
      <w:caps/>
      <w:spacing w:val="10"/>
      <w:sz w:val="20"/>
      <w:szCs w:val="20"/>
    </w:rPr>
  </w:style>
  <w:style w:type="character" w:styleId="aff0">
    <w:name w:val="Subtle Reference"/>
    <w:basedOn w:val="a0"/>
    <w:uiPriority w:val="31"/>
    <w:qFormat/>
    <w:rsid w:val="00936103"/>
    <w:rPr>
      <w:rFonts w:asciiTheme="minorHAnsi" w:eastAsiaTheme="minorEastAsia" w:hAnsiTheme="minorHAnsi" w:cstheme="minorBidi"/>
      <w:i/>
      <w:iCs/>
      <w:color w:val="7B3F0F" w:themeColor="accent2" w:themeShade="7F"/>
    </w:rPr>
  </w:style>
  <w:style w:type="character" w:styleId="aff1">
    <w:name w:val="Intense Reference"/>
    <w:uiPriority w:val="32"/>
    <w:qFormat/>
    <w:rsid w:val="00936103"/>
    <w:rPr>
      <w:rFonts w:asciiTheme="minorHAnsi" w:eastAsiaTheme="minorEastAsia" w:hAnsiTheme="minorHAnsi" w:cstheme="minorBidi"/>
      <w:b/>
      <w:bCs/>
      <w:i/>
      <w:iCs/>
      <w:color w:val="7B3F0F" w:themeColor="accent2" w:themeShade="7F"/>
    </w:rPr>
  </w:style>
  <w:style w:type="character" w:styleId="aff2">
    <w:name w:val="Book Title"/>
    <w:uiPriority w:val="33"/>
    <w:qFormat/>
    <w:rsid w:val="00936103"/>
    <w:rPr>
      <w:caps/>
      <w:color w:val="7B3F0F" w:themeColor="accent2" w:themeShade="7F"/>
      <w:spacing w:val="5"/>
      <w:u w:color="7B3F0F" w:themeColor="accent2" w:themeShade="7F"/>
    </w:rPr>
  </w:style>
  <w:style w:type="paragraph" w:styleId="41">
    <w:name w:val="toc 4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51">
    <w:name w:val="toc 5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61">
    <w:name w:val="toc 6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81">
    <w:name w:val="toc 8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paragraph" w:styleId="91">
    <w:name w:val="toc 9"/>
    <w:basedOn w:val="a"/>
    <w:next w:val="a"/>
    <w:autoRedefine/>
    <w:uiPriority w:val="39"/>
    <w:unhideWhenUsed/>
    <w:rsid w:val="003A551E"/>
    <w:pPr>
      <w:spacing w:after="0"/>
    </w:pPr>
    <w:rPr>
      <w:rFonts w:asciiTheme="minorHAnsi" w:hAnsiTheme="minorHAnsi"/>
    </w:rPr>
  </w:style>
  <w:style w:type="table" w:styleId="140">
    <w:name w:val="Medium List 1 Accent 4"/>
    <w:basedOn w:val="a1"/>
    <w:uiPriority w:val="65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B9BC7" w:themeColor="accent4"/>
        <w:bottom w:val="single" w:sz="8" w:space="0" w:color="6B9BC7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9BC7" w:themeColor="accent4"/>
        </w:tcBorders>
      </w:tcPr>
    </w:tblStylePr>
    <w:tblStylePr w:type="lastRow">
      <w:rPr>
        <w:b/>
        <w:bCs/>
        <w:color w:val="4C1304" w:themeColor="text2"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9BC7" w:themeColor="accent4"/>
          <w:bottom w:val="single" w:sz="8" w:space="0" w:color="6B9BC7" w:themeColor="accent4"/>
        </w:tcBorders>
      </w:tcPr>
    </w:tblStylePr>
    <w:tblStylePr w:type="band1Vert">
      <w:tblPr/>
      <w:tcPr>
        <w:shd w:val="clear" w:color="auto" w:fill="DAE6F1" w:themeFill="accent4" w:themeFillTint="3F"/>
      </w:tcPr>
    </w:tblStylePr>
    <w:tblStylePr w:type="band1Horz">
      <w:tblPr/>
      <w:tcPr>
        <w:shd w:val="clear" w:color="auto" w:fill="DAE6F1" w:themeFill="accent4" w:themeFillTint="3F"/>
      </w:tcPr>
    </w:tblStylePr>
  </w:style>
  <w:style w:type="table" w:styleId="210">
    <w:name w:val="Medium List 2 Accent 1"/>
    <w:basedOn w:val="a1"/>
    <w:uiPriority w:val="66"/>
    <w:rsid w:val="007A54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63212" w:themeColor="accent1"/>
        <w:left w:val="single" w:sz="8" w:space="0" w:color="A63212" w:themeColor="accent1"/>
        <w:bottom w:val="single" w:sz="8" w:space="0" w:color="A63212" w:themeColor="accent1"/>
        <w:right w:val="single" w:sz="8" w:space="0" w:color="A6321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32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6321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32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32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4B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C4B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">
    <w:name w:val="Light List Accent 2"/>
    <w:basedOn w:val="a1"/>
    <w:uiPriority w:val="61"/>
    <w:rsid w:val="007A5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8230" w:themeColor="accent2"/>
        <w:left w:val="single" w:sz="8" w:space="0" w:color="E68230" w:themeColor="accent2"/>
        <w:bottom w:val="single" w:sz="8" w:space="0" w:color="E68230" w:themeColor="accent2"/>
        <w:right w:val="single" w:sz="8" w:space="0" w:color="E6823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823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  <w:tblStylePr w:type="band1Horz">
      <w:tblPr/>
      <w:tcPr>
        <w:tcBorders>
          <w:top w:val="single" w:sz="8" w:space="0" w:color="E68230" w:themeColor="accent2"/>
          <w:left w:val="single" w:sz="8" w:space="0" w:color="E68230" w:themeColor="accent2"/>
          <w:bottom w:val="single" w:sz="8" w:space="0" w:color="E68230" w:themeColor="accent2"/>
          <w:right w:val="single" w:sz="8" w:space="0" w:color="E68230" w:themeColor="accent2"/>
        </w:tcBorders>
      </w:tcPr>
    </w:tblStylePr>
  </w:style>
  <w:style w:type="character" w:styleId="aff3">
    <w:name w:val="annotation reference"/>
    <w:basedOn w:val="a0"/>
    <w:uiPriority w:val="99"/>
    <w:semiHidden/>
    <w:unhideWhenUsed/>
    <w:rsid w:val="00486DC3"/>
    <w:rPr>
      <w:sz w:val="16"/>
      <w:szCs w:val="16"/>
    </w:rPr>
  </w:style>
  <w:style w:type="paragraph" w:styleId="aff4">
    <w:name w:val="annotation text"/>
    <w:basedOn w:val="a"/>
    <w:link w:val="aff5"/>
    <w:uiPriority w:val="99"/>
    <w:semiHidden/>
    <w:unhideWhenUsed/>
    <w:rsid w:val="00486DC3"/>
    <w:pPr>
      <w:spacing w:line="240" w:lineRule="auto"/>
    </w:pPr>
    <w:rPr>
      <w:sz w:val="20"/>
      <w:szCs w:val="20"/>
    </w:rPr>
  </w:style>
  <w:style w:type="character" w:customStyle="1" w:styleId="aff5">
    <w:name w:val="Текст комментария Знак"/>
    <w:basedOn w:val="a0"/>
    <w:link w:val="aff4"/>
    <w:uiPriority w:val="99"/>
    <w:semiHidden/>
    <w:rsid w:val="00486DC3"/>
    <w:rPr>
      <w:sz w:val="20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486DC3"/>
    <w:rPr>
      <w:b/>
      <w:bCs/>
    </w:rPr>
  </w:style>
  <w:style w:type="character" w:customStyle="1" w:styleId="aff7">
    <w:name w:val="Тема примечания Знак"/>
    <w:basedOn w:val="aff5"/>
    <w:link w:val="aff6"/>
    <w:uiPriority w:val="99"/>
    <w:semiHidden/>
    <w:rsid w:val="00486DC3"/>
    <w:rPr>
      <w:b/>
      <w:bCs/>
      <w:sz w:val="20"/>
      <w:szCs w:val="20"/>
    </w:rPr>
  </w:style>
  <w:style w:type="paragraph" w:styleId="aff8">
    <w:name w:val="footnote text"/>
    <w:basedOn w:val="a"/>
    <w:link w:val="aff9"/>
    <w:uiPriority w:val="99"/>
    <w:unhideWhenUsed/>
    <w:rsid w:val="00791730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rsid w:val="00791730"/>
    <w:rPr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791730"/>
    <w:rPr>
      <w:vertAlign w:val="superscript"/>
    </w:rPr>
  </w:style>
  <w:style w:type="character" w:styleId="affb">
    <w:name w:val="page number"/>
    <w:basedOn w:val="a0"/>
    <w:uiPriority w:val="99"/>
    <w:semiHidden/>
    <w:unhideWhenUsed/>
    <w:rsid w:val="00533024"/>
  </w:style>
  <w:style w:type="table" w:styleId="affc">
    <w:name w:val="Table Grid"/>
    <w:basedOn w:val="a1"/>
    <w:uiPriority w:val="59"/>
    <w:rsid w:val="00936103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a4"/>
    <w:rsid w:val="00936103"/>
    <w:rPr>
      <w:b/>
      <w:caps w:val="0"/>
      <w:color w:val="000000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E724B"/>
    <w:rPr>
      <w:rFonts w:ascii="Courier" w:eastAsiaTheme="majorEastAsia" w:hAnsi="Courier" w:cs="Courier"/>
      <w:sz w:val="20"/>
      <w:szCs w:val="20"/>
    </w:rPr>
  </w:style>
  <w:style w:type="character" w:customStyle="1" w:styleId="apple-converted-space">
    <w:name w:val="apple-converted-space"/>
    <w:basedOn w:val="a0"/>
    <w:rsid w:val="004E724B"/>
  </w:style>
  <w:style w:type="paragraph" w:styleId="HTML0">
    <w:name w:val="HTML Preformatted"/>
    <w:basedOn w:val="a"/>
    <w:link w:val="HTML1"/>
    <w:uiPriority w:val="99"/>
    <w:unhideWhenUsed/>
    <w:rsid w:val="00D74D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D74D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8333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8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vd.ru/opendata/" TargetMode="External"/><Relationship Id="rId12" Type="http://schemas.openxmlformats.org/officeDocument/2006/relationships/hyperlink" Target="mailto:ibegtin@infoculture.r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yperlink" Target="https://github.com/infoculture/openpolice/tree/master/xmlschema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mailto:infoculture@infoculture.ru" TargetMode="External"/><Relationship Id="rId3" Type="http://schemas.openxmlformats.org/officeDocument/2006/relationships/hyperlink" Target="http://www.infoculture.r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Альбом">
  <a:themeElements>
    <a:clrScheme name="Альбом">
      <a:dk1>
        <a:sysClr val="windowText" lastClr="000000"/>
      </a:dk1>
      <a:lt1>
        <a:sysClr val="window" lastClr="FFFFFF"/>
      </a:lt1>
      <a:dk2>
        <a:srgbClr val="4C1304"/>
      </a:dk2>
      <a:lt2>
        <a:srgbClr val="FFFEE6"/>
      </a:lt2>
      <a:accent1>
        <a:srgbClr val="A63212"/>
      </a:accent1>
      <a:accent2>
        <a:srgbClr val="E68230"/>
      </a:accent2>
      <a:accent3>
        <a:srgbClr val="9BB05E"/>
      </a:accent3>
      <a:accent4>
        <a:srgbClr val="6B9BC7"/>
      </a:accent4>
      <a:accent5>
        <a:srgbClr val="4E66B2"/>
      </a:accent5>
      <a:accent6>
        <a:srgbClr val="8976AC"/>
      </a:accent6>
      <a:hlink>
        <a:srgbClr val="942408"/>
      </a:hlink>
      <a:folHlink>
        <a:srgbClr val="B34F17"/>
      </a:folHlink>
    </a:clrScheme>
    <a:fontScheme name="Альбом">
      <a:majorFont>
        <a:latin typeface="Cambria"/>
        <a:ea typeface=""/>
        <a:cs typeface=""/>
        <a:font script="Jpan" typeface="ＭＳ 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Альбом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alpha val="94000"/>
                <a:satMod val="120000"/>
                <a:lumMod val="110000"/>
              </a:schemeClr>
            </a:gs>
            <a:gs pos="100000">
              <a:schemeClr val="phClr">
                <a:tint val="80000"/>
                <a:shade val="100000"/>
                <a:satMod val="140000"/>
                <a:lumMod val="12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100000"/>
                <a:shade val="100000"/>
                <a:satMod val="100000"/>
                <a:lumMod val="9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05000"/>
              </a:schemeClr>
            </a:gs>
          </a:gsLst>
          <a:path path="circle">
            <a:fillToRect l="40000" t="100000" r="4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shade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rotWithShape="0">
              <a:srgbClr val="000000">
                <a:alpha val="37000"/>
              </a:srgbClr>
            </a:outerShdw>
          </a:effectLst>
        </a:effectStyle>
        <a:effectStyle>
          <a:effectLst>
            <a:outerShdw blurRad="50800" dist="25400" dir="5040000" rotWithShape="0">
              <a:srgbClr val="000000">
                <a:alpha val="44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38100" h="2540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55000"/>
                <a:lumMod val="90000"/>
              </a:schemeClr>
              <a:schemeClr val="phClr">
                <a:tint val="92000"/>
                <a:satMod val="120000"/>
                <a:lumMod val="103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96000"/>
              </a:schemeClr>
              <a:schemeClr val="phClr">
                <a:tint val="98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документ обобщает предложения НП “Информационная культура” для органов МВД России по публикации форматов правоохранительной статистики.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0AC6F-788F-FE4F-A00C-FF39470CF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4383</Words>
  <Characters>24986</Characters>
  <Application>Microsoft Macintosh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Рекомендации к форматам раскрытия правоохранительной статистики</vt:lpstr>
    </vt:vector>
  </TitlesOfParts>
  <Manager>Иван Бегтин</Manager>
  <Company>НП “Информационная культура”</Company>
  <LinksUpToDate>false</LinksUpToDate>
  <CharactersWithSpaces>29311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Рекомендации к форматам раскрытия правоохранительной статистики</dc:title>
  <dc:subject/>
  <dc:creator>Иван Бегтин</dc:creator>
  <cp:keywords/>
  <dc:description/>
  <cp:lastModifiedBy>Ivan Begtin</cp:lastModifiedBy>
  <cp:revision>3</cp:revision>
  <cp:lastPrinted>2013-03-13T17:05:00Z</cp:lastPrinted>
  <dcterms:created xsi:type="dcterms:W3CDTF">2013-03-14T15:29:00Z</dcterms:created>
  <dcterms:modified xsi:type="dcterms:W3CDTF">2013-03-18T12:07:00Z</dcterms:modified>
  <cp:category/>
</cp:coreProperties>
</file>